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68"/>
          <w:szCs w:val="68"/>
        </w:rPr>
        <w:jc w:val="left"/>
        <w:spacing w:lineRule="exact" w:line="760"/>
        <w:ind w:left="256"/>
      </w:pPr>
      <w:r>
        <w:pict>
          <v:group style="position:absolute;margin-left:69.384pt;margin-top:42.6444pt;width:456.55pt;height:0pt;mso-position-horizontal-relative:page;mso-position-vertical-relative:paragraph;z-index:-267" coordorigin="1388,853" coordsize="9131,0">
            <v:shape style="position:absolute;left:1388;top:853;width:9131;height:0" coordorigin="1388,853" coordsize="9131,0" path="m1388,853l10519,853e" filled="f" stroked="t" strokeweight="1.06001pt" strokecolor="#4F81BC">
              <v:path arrowok="t"/>
            </v:shape>
            <w10:wrap type="none"/>
          </v:group>
        </w:pict>
      </w:r>
      <w:r>
        <w:rPr>
          <w:rFonts w:cs="Cambria" w:hAnsi="Cambria" w:eastAsia="Cambria" w:ascii="Cambria"/>
          <w:color w:val="17365D"/>
          <w:spacing w:val="4"/>
          <w:w w:val="100"/>
          <w:sz w:val="68"/>
          <w:szCs w:val="68"/>
        </w:rPr>
        <w:t>L</w:t>
      </w:r>
      <w:r>
        <w:rPr>
          <w:rFonts w:cs="Cambria" w:hAnsi="Cambria" w:eastAsia="Cambria" w:ascii="Cambria"/>
          <w:color w:val="17365D"/>
          <w:spacing w:val="5"/>
          <w:w w:val="100"/>
          <w:sz w:val="68"/>
          <w:szCs w:val="68"/>
        </w:rPr>
        <w:t>i</w:t>
      </w:r>
      <w:r>
        <w:rPr>
          <w:rFonts w:cs="Cambria" w:hAnsi="Cambria" w:eastAsia="Cambria" w:ascii="Cambria"/>
          <w:color w:val="17365D"/>
          <w:spacing w:val="5"/>
          <w:w w:val="100"/>
          <w:sz w:val="68"/>
          <w:szCs w:val="68"/>
        </w:rPr>
        <w:t>s</w:t>
      </w:r>
      <w:r>
        <w:rPr>
          <w:rFonts w:cs="Cambria" w:hAnsi="Cambria" w:eastAsia="Cambria" w:ascii="Cambria"/>
          <w:color w:val="17365D"/>
          <w:spacing w:val="0"/>
          <w:w w:val="100"/>
          <w:sz w:val="68"/>
          <w:szCs w:val="68"/>
        </w:rPr>
        <w:t>te</w:t>
      </w:r>
      <w:r>
        <w:rPr>
          <w:rFonts w:cs="Cambria" w:hAnsi="Cambria" w:eastAsia="Cambria" w:ascii="Cambria"/>
          <w:color w:val="17365D"/>
          <w:spacing w:val="4"/>
          <w:w w:val="100"/>
          <w:sz w:val="68"/>
          <w:szCs w:val="68"/>
        </w:rPr>
        <w:t> </w:t>
      </w:r>
      <w:r>
        <w:rPr>
          <w:rFonts w:cs="Cambria" w:hAnsi="Cambria" w:eastAsia="Cambria" w:ascii="Cambria"/>
          <w:color w:val="17365D"/>
          <w:spacing w:val="-75"/>
          <w:w w:val="100"/>
          <w:sz w:val="68"/>
          <w:szCs w:val="68"/>
        </w:rPr>
        <w:t>d</w:t>
      </w:r>
      <w:r>
        <w:rPr>
          <w:rFonts w:cs="Cambria" w:hAnsi="Cambria" w:eastAsia="Cambria" w:ascii="Cambria"/>
          <w:color w:val="17365D"/>
          <w:spacing w:val="4"/>
          <w:w w:val="100"/>
          <w:sz w:val="68"/>
          <w:szCs w:val="68"/>
        </w:rPr>
        <w:t>e</w:t>
      </w:r>
      <w:r>
        <w:rPr>
          <w:rFonts w:cs="Cambria" w:hAnsi="Cambria" w:eastAsia="Cambria" w:ascii="Cambria"/>
          <w:color w:val="17365D"/>
          <w:spacing w:val="0"/>
          <w:w w:val="100"/>
          <w:sz w:val="68"/>
          <w:szCs w:val="68"/>
        </w:rPr>
        <w:t>s</w:t>
      </w:r>
      <w:r>
        <w:rPr>
          <w:rFonts w:cs="Cambria" w:hAnsi="Cambria" w:eastAsia="Cambria" w:ascii="Cambria"/>
          <w:color w:val="17365D"/>
          <w:spacing w:val="8"/>
          <w:w w:val="100"/>
          <w:sz w:val="68"/>
          <w:szCs w:val="68"/>
        </w:rPr>
        <w:t> </w:t>
      </w:r>
      <w:r>
        <w:rPr>
          <w:rFonts w:cs="Cambria" w:hAnsi="Cambria" w:eastAsia="Cambria" w:ascii="Cambria"/>
          <w:color w:val="17365D"/>
          <w:spacing w:val="-45"/>
          <w:w w:val="100"/>
          <w:sz w:val="68"/>
          <w:szCs w:val="68"/>
        </w:rPr>
        <w:t>t</w:t>
      </w:r>
      <w:r>
        <w:rPr>
          <w:rFonts w:cs="Cambria" w:hAnsi="Cambria" w:eastAsia="Cambria" w:ascii="Cambria"/>
          <w:color w:val="17365D"/>
          <w:spacing w:val="4"/>
          <w:w w:val="100"/>
          <w:sz w:val="68"/>
          <w:szCs w:val="68"/>
        </w:rPr>
        <w:t>â</w:t>
      </w:r>
      <w:r>
        <w:rPr>
          <w:rFonts w:cs="Cambria" w:hAnsi="Cambria" w:eastAsia="Cambria" w:ascii="Cambria"/>
          <w:color w:val="17365D"/>
          <w:spacing w:val="5"/>
          <w:w w:val="100"/>
          <w:sz w:val="68"/>
          <w:szCs w:val="68"/>
        </w:rPr>
        <w:t>c</w:t>
      </w:r>
      <w:r>
        <w:rPr>
          <w:rFonts w:cs="Cambria" w:hAnsi="Cambria" w:eastAsia="Cambria" w:ascii="Cambria"/>
          <w:color w:val="17365D"/>
          <w:spacing w:val="6"/>
          <w:w w:val="100"/>
          <w:sz w:val="68"/>
          <w:szCs w:val="68"/>
        </w:rPr>
        <w:t>h</w:t>
      </w:r>
      <w:r>
        <w:rPr>
          <w:rFonts w:cs="Cambria" w:hAnsi="Cambria" w:eastAsia="Cambria" w:ascii="Cambria"/>
          <w:color w:val="17365D"/>
          <w:spacing w:val="4"/>
          <w:w w:val="100"/>
          <w:sz w:val="68"/>
          <w:szCs w:val="68"/>
        </w:rPr>
        <w:t>e</w:t>
      </w:r>
      <w:r>
        <w:rPr>
          <w:rFonts w:cs="Cambria" w:hAnsi="Cambria" w:eastAsia="Cambria" w:ascii="Cambria"/>
          <w:color w:val="17365D"/>
          <w:spacing w:val="0"/>
          <w:w w:val="100"/>
          <w:sz w:val="68"/>
          <w:szCs w:val="68"/>
        </w:rPr>
        <w:t>s</w:t>
      </w:r>
      <w:r>
        <w:rPr>
          <w:rFonts w:cs="Cambria" w:hAnsi="Cambria" w:eastAsia="Cambria" w:ascii="Cambria"/>
          <w:color w:val="17365D"/>
          <w:spacing w:val="5"/>
          <w:w w:val="100"/>
          <w:sz w:val="68"/>
          <w:szCs w:val="68"/>
        </w:rPr>
        <w:t> </w:t>
      </w:r>
      <w:r>
        <w:rPr>
          <w:rFonts w:cs="Cambria" w:hAnsi="Cambria" w:eastAsia="Cambria" w:ascii="Cambria"/>
          <w:color w:val="17365D"/>
          <w:spacing w:val="-39"/>
          <w:w w:val="100"/>
          <w:sz w:val="68"/>
          <w:szCs w:val="68"/>
        </w:rPr>
        <w:t>d</w:t>
      </w:r>
      <w:r>
        <w:rPr>
          <w:rFonts w:cs="Cambria" w:hAnsi="Cambria" w:eastAsia="Cambria" w:ascii="Cambria"/>
          <w:color w:val="17365D"/>
          <w:spacing w:val="0"/>
          <w:w w:val="100"/>
          <w:sz w:val="68"/>
          <w:szCs w:val="68"/>
        </w:rPr>
        <w:t>u</w:t>
      </w:r>
      <w:r>
        <w:rPr>
          <w:rFonts w:cs="Cambria" w:hAnsi="Cambria" w:eastAsia="Cambria" w:ascii="Cambria"/>
          <w:color w:val="17365D"/>
          <w:spacing w:val="5"/>
          <w:w w:val="100"/>
          <w:sz w:val="68"/>
          <w:szCs w:val="68"/>
        </w:rPr>
        <w:t> </w:t>
      </w:r>
      <w:r>
        <w:rPr>
          <w:rFonts w:cs="Cambria" w:hAnsi="Cambria" w:eastAsia="Cambria" w:ascii="Cambria"/>
          <w:color w:val="17365D"/>
          <w:spacing w:val="3"/>
          <w:w w:val="100"/>
          <w:sz w:val="68"/>
          <w:szCs w:val="68"/>
        </w:rPr>
        <w:t>p</w:t>
      </w:r>
      <w:r>
        <w:rPr>
          <w:rFonts w:cs="Cambria" w:hAnsi="Cambria" w:eastAsia="Cambria" w:ascii="Cambria"/>
          <w:color w:val="17365D"/>
          <w:spacing w:val="-2"/>
          <w:w w:val="100"/>
          <w:sz w:val="68"/>
          <w:szCs w:val="68"/>
        </w:rPr>
        <w:t>r</w:t>
      </w:r>
      <w:r>
        <w:rPr>
          <w:rFonts w:cs="Cambria" w:hAnsi="Cambria" w:eastAsia="Cambria" w:ascii="Cambria"/>
          <w:color w:val="17365D"/>
          <w:spacing w:val="4"/>
          <w:w w:val="100"/>
          <w:sz w:val="68"/>
          <w:szCs w:val="68"/>
        </w:rPr>
        <w:t>o</w:t>
      </w:r>
      <w:r>
        <w:rPr>
          <w:rFonts w:cs="Cambria" w:hAnsi="Cambria" w:eastAsia="Cambria" w:ascii="Cambria"/>
          <w:color w:val="17365D"/>
          <w:spacing w:val="6"/>
          <w:w w:val="100"/>
          <w:sz w:val="68"/>
          <w:szCs w:val="68"/>
        </w:rPr>
        <w:t>j</w:t>
      </w:r>
      <w:r>
        <w:rPr>
          <w:rFonts w:cs="Cambria" w:hAnsi="Cambria" w:eastAsia="Cambria" w:ascii="Cambria"/>
          <w:color w:val="17365D"/>
          <w:spacing w:val="9"/>
          <w:w w:val="100"/>
          <w:sz w:val="68"/>
          <w:szCs w:val="68"/>
        </w:rPr>
        <w:t>e</w:t>
      </w:r>
      <w:r>
        <w:rPr>
          <w:rFonts w:cs="Cambria" w:hAnsi="Cambria" w:eastAsia="Cambria" w:ascii="Cambria"/>
          <w:color w:val="17365D"/>
          <w:spacing w:val="0"/>
          <w:w w:val="100"/>
          <w:sz w:val="68"/>
          <w:szCs w:val="68"/>
        </w:rPr>
        <w:t>t</w:t>
      </w:r>
      <w:r>
        <w:rPr>
          <w:rFonts w:cs="Cambria" w:hAnsi="Cambria" w:eastAsia="Cambria" w:ascii="Cambria"/>
          <w:color w:val="000000"/>
          <w:spacing w:val="0"/>
          <w:w w:val="100"/>
          <w:sz w:val="68"/>
          <w:szCs w:val="68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21" w:hRule="exact"/>
        </w:trPr>
        <w:tc>
          <w:tcPr>
            <w:tcW w:w="2415" w:type="dxa"/>
            <w:tcBorders>
              <w:top w:val="single" w:sz="12" w:space="0" w:color="999999"/>
              <w:left w:val="single" w:sz="5" w:space="0" w:color="C0C0C0"/>
              <w:bottom w:val="single" w:sz="7" w:space="0" w:color="F3F3F3"/>
              <w:right w:val="single" w:sz="5" w:space="0" w:color="C0C0C0"/>
            </w:tcBorders>
            <w:shd w:val="clear" w:color="auto" w:fill="F3F3F3"/>
          </w:tcPr>
          <w:p>
            <w:pPr>
              <w:rPr>
                <w:sz w:val="16"/>
                <w:szCs w:val="16"/>
              </w:rPr>
              <w:jc w:val="left"/>
              <w:spacing w:before="4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Tahoma" w:hAnsi="Tahoma" w:eastAsia="Tahoma" w:ascii="Tahoma"/>
                <w:sz w:val="14"/>
                <w:szCs w:val="14"/>
              </w:rPr>
              <w:jc w:val="left"/>
              <w:ind w:left="81"/>
            </w:pP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P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R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O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J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Tahoma" w:hAnsi="Tahoma" w:eastAsia="Tahoma" w:ascii="Tahoma"/>
                <w:color w:val="000000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6947" w:type="dxa"/>
            <w:tcBorders>
              <w:top w:val="single" w:sz="12" w:space="0" w:color="999999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3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BOX</w:t>
            </w:r>
          </w:p>
        </w:tc>
      </w:tr>
      <w:tr>
        <w:trPr>
          <w:trHeight w:val="398" w:hRule="exact"/>
        </w:trPr>
        <w:tc>
          <w:tcPr>
            <w:tcW w:w="2415" w:type="dxa"/>
            <w:tcBorders>
              <w:top w:val="single" w:sz="7" w:space="0" w:color="F3F3F3"/>
              <w:left w:val="single" w:sz="5" w:space="0" w:color="C0C0C0"/>
              <w:bottom w:val="single" w:sz="7" w:space="0" w:color="F3F3F3"/>
              <w:right w:val="single" w:sz="5" w:space="0" w:color="C0C0C0"/>
            </w:tcBorders>
            <w:shd w:val="clear" w:color="auto" w:fill="F3F3F3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ahoma" w:hAnsi="Tahoma" w:eastAsia="Tahoma" w:ascii="Tahoma"/>
                <w:sz w:val="14"/>
                <w:szCs w:val="14"/>
              </w:rPr>
              <w:jc w:val="left"/>
              <w:ind w:left="81"/>
            </w:pP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D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O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M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A</w:t>
            </w:r>
            <w:r>
              <w:rPr>
                <w:rFonts w:cs="Tahoma" w:hAnsi="Tahoma" w:eastAsia="Tahoma" w:ascii="Tahoma"/>
                <w:b/>
                <w:color w:val="808080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N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D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’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A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C</w:t>
            </w:r>
            <w:r>
              <w:rPr>
                <w:rFonts w:cs="Tahoma" w:hAnsi="Tahoma" w:eastAsia="Tahoma" w:ascii="Tahoma"/>
                <w:b/>
                <w:color w:val="808080"/>
                <w:spacing w:val="6"/>
                <w:w w:val="100"/>
                <w:sz w:val="14"/>
                <w:szCs w:val="14"/>
              </w:rPr>
              <w:t>T</w:t>
            </w:r>
            <w:r>
              <w:rPr>
                <w:rFonts w:cs="Tahoma" w:hAnsi="Tahoma" w:eastAsia="Tahoma" w:ascii="Tahoma"/>
                <w:b/>
                <w:color w:val="808080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O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Tahoma" w:hAnsi="Tahoma" w:eastAsia="Tahoma" w:ascii="Tahoma"/>
                <w:color w:val="000000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6947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6"/>
              <w:ind w:left="83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tage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pré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entat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</w:tr>
      <w:tr>
        <w:trPr>
          <w:trHeight w:val="1112" w:hRule="exact"/>
        </w:trPr>
        <w:tc>
          <w:tcPr>
            <w:tcW w:w="2415" w:type="dxa"/>
            <w:tcBorders>
              <w:top w:val="single" w:sz="7" w:space="0" w:color="F3F3F3"/>
              <w:left w:val="single" w:sz="5" w:space="0" w:color="C0C0C0"/>
              <w:bottom w:val="single" w:sz="7" w:space="0" w:color="F3F3F3"/>
              <w:right w:val="single" w:sz="5" w:space="0" w:color="C0C0C0"/>
            </w:tcBorders>
            <w:shd w:val="clear" w:color="auto" w:fill="F3F3F3"/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2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ahoma" w:hAnsi="Tahoma" w:eastAsia="Tahoma" w:ascii="Tahoma"/>
                <w:sz w:val="14"/>
                <w:szCs w:val="14"/>
              </w:rPr>
              <w:jc w:val="left"/>
              <w:ind w:left="81"/>
            </w:pP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D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S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C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R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I</w:t>
            </w:r>
            <w:r>
              <w:rPr>
                <w:rFonts w:cs="Tahoma" w:hAnsi="Tahoma" w:eastAsia="Tahoma" w:ascii="Tahoma"/>
                <w:b/>
                <w:color w:val="808080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Tahoma" w:hAnsi="Tahoma" w:eastAsia="Tahoma" w:ascii="Tahoma"/>
                <w:b/>
                <w:color w:val="808080"/>
                <w:spacing w:val="6"/>
                <w:w w:val="100"/>
                <w:sz w:val="14"/>
                <w:szCs w:val="14"/>
              </w:rPr>
              <w:t>T</w:t>
            </w:r>
            <w:r>
              <w:rPr>
                <w:rFonts w:cs="Tahoma" w:hAnsi="Tahoma" w:eastAsia="Tahoma" w:ascii="Tahoma"/>
                <w:b/>
                <w:color w:val="808080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O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Tahoma" w:hAnsi="Tahoma" w:eastAsia="Tahoma" w:ascii="Tahoma"/>
                <w:color w:val="000000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6947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both"/>
              <w:spacing w:before="10"/>
              <w:ind w:left="83" w:right="37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tre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à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ré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entent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salo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itier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ô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acti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iè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eul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éri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éri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’al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éger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kage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essaire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à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ent</w:t>
            </w:r>
          </w:p>
        </w:tc>
      </w:tr>
      <w:tr>
        <w:trPr>
          <w:trHeight w:val="398" w:hRule="exact"/>
        </w:trPr>
        <w:tc>
          <w:tcPr>
            <w:tcW w:w="2415" w:type="dxa"/>
            <w:tcBorders>
              <w:top w:val="single" w:sz="7" w:space="0" w:color="F3F3F3"/>
              <w:left w:val="single" w:sz="5" w:space="0" w:color="C0C0C0"/>
              <w:bottom w:val="single" w:sz="7" w:space="0" w:color="F3F3F3"/>
              <w:right w:val="single" w:sz="5" w:space="0" w:color="C0C0C0"/>
            </w:tcBorders>
            <w:shd w:val="clear" w:color="auto" w:fill="F3F3F3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ahoma" w:hAnsi="Tahoma" w:eastAsia="Tahoma" w:ascii="Tahoma"/>
                <w:sz w:val="14"/>
                <w:szCs w:val="14"/>
              </w:rPr>
              <w:jc w:val="left"/>
              <w:ind w:left="81"/>
            </w:pP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M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A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I</w:t>
            </w:r>
            <w:r>
              <w:rPr>
                <w:rFonts w:cs="Tahoma" w:hAnsi="Tahoma" w:eastAsia="Tahoma" w:ascii="Tahoma"/>
                <w:b/>
                <w:color w:val="808080"/>
                <w:spacing w:val="6"/>
                <w:w w:val="100"/>
                <w:sz w:val="14"/>
                <w:szCs w:val="14"/>
              </w:rPr>
              <w:t>T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R</w:t>
            </w:r>
            <w:r>
              <w:rPr>
                <w:rFonts w:cs="Tahoma" w:hAnsi="Tahoma" w:eastAsia="Tahoma" w:ascii="Tahoma"/>
                <w:b/>
                <w:color w:val="808080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S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D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’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O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U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V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R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A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G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color w:val="000000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6947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6"/>
              <w:ind w:left="8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Bern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BUF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IERE</w:t>
            </w:r>
          </w:p>
        </w:tc>
      </w:tr>
      <w:tr>
        <w:trPr>
          <w:trHeight w:val="398" w:hRule="exact"/>
        </w:trPr>
        <w:tc>
          <w:tcPr>
            <w:tcW w:w="2415" w:type="dxa"/>
            <w:tcBorders>
              <w:top w:val="single" w:sz="7" w:space="0" w:color="F3F3F3"/>
              <w:left w:val="single" w:sz="5" w:space="0" w:color="C0C0C0"/>
              <w:bottom w:val="single" w:sz="7" w:space="0" w:color="F3F3F3"/>
              <w:right w:val="single" w:sz="5" w:space="0" w:color="C0C0C0"/>
            </w:tcBorders>
            <w:shd w:val="clear" w:color="auto" w:fill="F3F3F3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ahoma" w:hAnsi="Tahoma" w:eastAsia="Tahoma" w:ascii="Tahoma"/>
                <w:sz w:val="14"/>
                <w:szCs w:val="14"/>
              </w:rPr>
              <w:jc w:val="left"/>
              <w:ind w:left="81"/>
            </w:pP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C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H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Tahoma" w:hAnsi="Tahoma" w:eastAsia="Tahoma" w:ascii="Tahoma"/>
                <w:b/>
                <w:color w:val="808080"/>
                <w:spacing w:val="6"/>
                <w:w w:val="10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b/>
                <w:color w:val="808080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8"/>
                <w:w w:val="10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P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R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O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J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Tahoma" w:hAnsi="Tahoma" w:eastAsia="Tahoma" w:ascii="Tahoma"/>
                <w:color w:val="000000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6947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6"/>
              <w:ind w:left="8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Elie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ETA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</w:p>
        </w:tc>
      </w:tr>
      <w:tr>
        <w:trPr>
          <w:trHeight w:val="398" w:hRule="exact"/>
        </w:trPr>
        <w:tc>
          <w:tcPr>
            <w:tcW w:w="2415" w:type="dxa"/>
            <w:tcBorders>
              <w:top w:val="single" w:sz="7" w:space="0" w:color="F3F3F3"/>
              <w:left w:val="single" w:sz="5" w:space="0" w:color="C0C0C0"/>
              <w:bottom w:val="single" w:sz="7" w:space="0" w:color="F3F3F3"/>
              <w:right w:val="single" w:sz="5" w:space="0" w:color="C0C0C0"/>
            </w:tcBorders>
            <w:shd w:val="clear" w:color="auto" w:fill="F3F3F3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ahoma" w:hAnsi="Tahoma" w:eastAsia="Tahoma" w:ascii="Tahoma"/>
                <w:sz w:val="14"/>
                <w:szCs w:val="14"/>
              </w:rPr>
              <w:jc w:val="left"/>
              <w:ind w:left="81"/>
            </w:pP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6"/>
                <w:w w:val="100"/>
                <w:sz w:val="14"/>
                <w:szCs w:val="14"/>
              </w:rPr>
              <w:t>T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U</w:t>
            </w:r>
            <w:r>
              <w:rPr>
                <w:rFonts w:cs="Tahoma" w:hAnsi="Tahoma" w:eastAsia="Tahoma" w:ascii="Tahoma"/>
                <w:b/>
                <w:color w:val="808080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I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A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N</w:t>
            </w:r>
            <w:r>
              <w:rPr>
                <w:rFonts w:cs="Tahoma" w:hAnsi="Tahoma" w:eastAsia="Tahoma" w:ascii="Tahoma"/>
                <w:b/>
                <w:color w:val="808080"/>
                <w:spacing w:val="6"/>
                <w:w w:val="100"/>
                <w:sz w:val="14"/>
                <w:szCs w:val="14"/>
              </w:rPr>
              <w:t>T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Tahoma" w:hAnsi="Tahoma" w:eastAsia="Tahoma" w:ascii="Tahoma"/>
                <w:color w:val="000000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6947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6"/>
              <w:ind w:left="8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Elie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ETA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RI,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Bastien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TIER,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IEC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</w:p>
        </w:tc>
      </w:tr>
    </w:tbl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037"/>
        <w:sectPr>
          <w:pgNumType w:start="1"/>
          <w:pgMar w:header="748" w:footer="1332" w:top="1220" w:bottom="280" w:left="1160" w:right="1160"/>
          <w:headerReference w:type="default" r:id="rId4"/>
          <w:footerReference w:type="default" r:id="rId5"/>
          <w:pgSz w:w="11920" w:h="16840"/>
        </w:sectPr>
      </w:pPr>
      <w:r>
        <w:pict>
          <v:shape type="#_x0000_t75" style="width:275.4pt;height:367.55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40"/>
          <w:szCs w:val="40"/>
        </w:rPr>
        <w:tabs>
          <w:tab w:pos="9340" w:val="left"/>
        </w:tabs>
        <w:jc w:val="left"/>
        <w:spacing w:before="4" w:lineRule="exact" w:line="440"/>
        <w:ind w:left="256"/>
      </w:pPr>
      <w:r>
        <w:rPr>
          <w:rFonts w:cs="Cambria" w:hAnsi="Cambria" w:eastAsia="Cambria" w:ascii="Cambria"/>
          <w:color w:val="17355D"/>
          <w:position w:val="-2"/>
          <w:sz w:val="40"/>
          <w:szCs w:val="40"/>
        </w:rPr>
      </w:r>
      <w:r>
        <w:rPr>
          <w:rFonts w:cs="Cambria" w:hAnsi="Cambria" w:eastAsia="Cambria" w:ascii="Cambria"/>
          <w:color w:val="17355D"/>
          <w:position w:val="-2"/>
          <w:sz w:val="40"/>
          <w:szCs w:val="40"/>
          <w:u w:val="single" w:color="4F81BC"/>
        </w:rPr>
        <w:t>Intr</w:t>
      </w:r>
      <w:r>
        <w:rPr>
          <w:rFonts w:cs="Cambria" w:hAnsi="Cambria" w:eastAsia="Cambria" w:ascii="Cambria"/>
          <w:color w:val="17355D"/>
          <w:spacing w:val="-1"/>
          <w:position w:val="-2"/>
          <w:sz w:val="40"/>
          <w:szCs w:val="40"/>
          <w:u w:val="single" w:color="4F81BC"/>
        </w:rPr>
        <w:t>o</w:t>
      </w:r>
      <w:r>
        <w:rPr>
          <w:rFonts w:cs="Cambria" w:hAnsi="Cambria" w:eastAsia="Cambria" w:ascii="Cambria"/>
          <w:color w:val="17355D"/>
          <w:spacing w:val="-1"/>
          <w:position w:val="-2"/>
          <w:sz w:val="40"/>
          <w:szCs w:val="40"/>
          <w:u w:val="single" w:color="4F81BC"/>
        </w:rPr>
      </w:r>
      <w:r>
        <w:rPr>
          <w:rFonts w:cs="Cambria" w:hAnsi="Cambria" w:eastAsia="Cambria" w:ascii="Cambria"/>
          <w:color w:val="17355D"/>
          <w:spacing w:val="0"/>
          <w:position w:val="-2"/>
          <w:sz w:val="40"/>
          <w:szCs w:val="40"/>
          <w:u w:val="single" w:color="4F81BC"/>
        </w:rPr>
        <w:t>du</w:t>
      </w:r>
      <w:r>
        <w:rPr>
          <w:rFonts w:cs="Cambria" w:hAnsi="Cambria" w:eastAsia="Cambria" w:ascii="Cambria"/>
          <w:color w:val="17355D"/>
          <w:spacing w:val="-1"/>
          <w:position w:val="-2"/>
          <w:sz w:val="40"/>
          <w:szCs w:val="40"/>
          <w:u w:val="single" w:color="4F81BC"/>
        </w:rPr>
        <w:t>c</w:t>
      </w:r>
      <w:r>
        <w:rPr>
          <w:rFonts w:cs="Cambria" w:hAnsi="Cambria" w:eastAsia="Cambria" w:ascii="Cambria"/>
          <w:color w:val="17355D"/>
          <w:spacing w:val="-1"/>
          <w:position w:val="-2"/>
          <w:sz w:val="40"/>
          <w:szCs w:val="40"/>
          <w:u w:val="single" w:color="4F81BC"/>
        </w:rPr>
      </w:r>
      <w:r>
        <w:rPr>
          <w:rFonts w:cs="Cambria" w:hAnsi="Cambria" w:eastAsia="Cambria" w:ascii="Cambria"/>
          <w:color w:val="17355D"/>
          <w:spacing w:val="1"/>
          <w:position w:val="-2"/>
          <w:sz w:val="40"/>
          <w:szCs w:val="40"/>
          <w:u w:val="single" w:color="4F81BC"/>
        </w:rPr>
        <w:t>t</w:t>
      </w:r>
      <w:r>
        <w:rPr>
          <w:rFonts w:cs="Cambria" w:hAnsi="Cambria" w:eastAsia="Cambria" w:ascii="Cambria"/>
          <w:color w:val="17355D"/>
          <w:spacing w:val="1"/>
          <w:position w:val="-2"/>
          <w:sz w:val="40"/>
          <w:szCs w:val="40"/>
          <w:u w:val="single" w:color="4F81BC"/>
        </w:rPr>
      </w:r>
      <w:r>
        <w:rPr>
          <w:rFonts w:cs="Cambria" w:hAnsi="Cambria" w:eastAsia="Cambria" w:ascii="Cambria"/>
          <w:color w:val="17355D"/>
          <w:spacing w:val="0"/>
          <w:position w:val="-2"/>
          <w:sz w:val="40"/>
          <w:szCs w:val="40"/>
          <w:u w:val="single" w:color="4F81BC"/>
        </w:rPr>
        <w:t>ion</w:t>
      </w:r>
      <w:r>
        <w:rPr>
          <w:rFonts w:cs="Cambria" w:hAnsi="Cambria" w:eastAsia="Cambria" w:ascii="Cambria"/>
          <w:color w:val="17355D"/>
          <w:spacing w:val="0"/>
          <w:position w:val="-2"/>
          <w:sz w:val="40"/>
          <w:szCs w:val="40"/>
          <w:u w:val="single" w:color="4F81BC"/>
        </w:rPr>
      </w:r>
      <w:r>
        <w:rPr>
          <w:rFonts w:cs="Cambria" w:hAnsi="Cambria" w:eastAsia="Cambria" w:ascii="Cambria"/>
          <w:color w:val="17355D"/>
          <w:spacing w:val="0"/>
          <w:position w:val="-2"/>
          <w:sz w:val="40"/>
          <w:szCs w:val="40"/>
          <w:u w:val="single" w:color="4F81BC"/>
        </w:rPr>
        <w:t> </w:t>
      </w:r>
      <w:r>
        <w:rPr>
          <w:rFonts w:cs="Cambria" w:hAnsi="Cambria" w:eastAsia="Cambria" w:ascii="Cambria"/>
          <w:color w:val="17355D"/>
          <w:spacing w:val="0"/>
          <w:position w:val="-2"/>
          <w:sz w:val="40"/>
          <w:szCs w:val="40"/>
          <w:u w:val="single" w:color="4F81BC"/>
        </w:rPr>
        <w:tab/>
      </w:r>
      <w:r>
        <w:rPr>
          <w:rFonts w:cs="Cambria" w:hAnsi="Cambria" w:eastAsia="Cambria" w:ascii="Cambria"/>
          <w:color w:val="17355D"/>
          <w:spacing w:val="0"/>
          <w:position w:val="-2"/>
          <w:sz w:val="40"/>
          <w:szCs w:val="40"/>
          <w:u w:val="single" w:color="4F81BC"/>
        </w:rPr>
      </w:r>
      <w:r>
        <w:rPr>
          <w:rFonts w:cs="Cambria" w:hAnsi="Cambria" w:eastAsia="Cambria" w:ascii="Cambria"/>
          <w:color w:val="17355D"/>
          <w:spacing w:val="0"/>
          <w:position w:val="-2"/>
          <w:sz w:val="40"/>
          <w:szCs w:val="40"/>
        </w:rPr>
      </w:r>
      <w:r>
        <w:rPr>
          <w:rFonts w:cs="Cambria" w:hAnsi="Cambria" w:eastAsia="Cambria" w:ascii="Cambria"/>
          <w:color w:val="000000"/>
          <w:spacing w:val="0"/>
          <w:position w:val="0"/>
          <w:sz w:val="40"/>
          <w:szCs w:val="40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spacing w:before="11" w:lineRule="auto" w:line="275"/>
        <w:ind w:left="256" w:right="222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Ce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j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ses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âches.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’y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é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em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ou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e,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l’a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alyse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L’o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je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est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lis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âches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gro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es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’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ér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ê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40"/>
          <w:szCs w:val="40"/>
        </w:rPr>
        <w:tabs>
          <w:tab w:pos="9340" w:val="left"/>
        </w:tabs>
        <w:jc w:val="both"/>
        <w:spacing w:lineRule="exact" w:line="440"/>
        <w:ind w:left="256" w:right="168"/>
      </w:pPr>
      <w:r>
        <w:rPr>
          <w:rFonts w:cs="Cambria" w:hAnsi="Cambria" w:eastAsia="Cambria" w:ascii="Cambria"/>
          <w:color w:val="17355D"/>
          <w:position w:val="-2"/>
          <w:sz w:val="40"/>
          <w:szCs w:val="40"/>
        </w:rPr>
      </w:r>
      <w:r>
        <w:rPr>
          <w:rFonts w:cs="Cambria" w:hAnsi="Cambria" w:eastAsia="Cambria" w:ascii="Cambria"/>
          <w:color w:val="17355D"/>
          <w:position w:val="-2"/>
          <w:sz w:val="40"/>
          <w:szCs w:val="40"/>
          <w:u w:val="single" w:color="4F81BC"/>
        </w:rPr>
        <w:t>Lis</w:t>
      </w:r>
      <w:r>
        <w:rPr>
          <w:rFonts w:cs="Cambria" w:hAnsi="Cambria" w:eastAsia="Cambria" w:ascii="Cambria"/>
          <w:color w:val="17355D"/>
          <w:spacing w:val="1"/>
          <w:position w:val="-2"/>
          <w:sz w:val="40"/>
          <w:szCs w:val="40"/>
          <w:u w:val="single" w:color="4F81BC"/>
        </w:rPr>
        <w:t>t</w:t>
      </w:r>
      <w:r>
        <w:rPr>
          <w:rFonts w:cs="Cambria" w:hAnsi="Cambria" w:eastAsia="Cambria" w:ascii="Cambria"/>
          <w:color w:val="17355D"/>
          <w:spacing w:val="1"/>
          <w:position w:val="-2"/>
          <w:sz w:val="40"/>
          <w:szCs w:val="40"/>
          <w:u w:val="single" w:color="4F81BC"/>
        </w:rPr>
      </w:r>
      <w:r>
        <w:rPr>
          <w:rFonts w:cs="Cambria" w:hAnsi="Cambria" w:eastAsia="Cambria" w:ascii="Cambria"/>
          <w:color w:val="17355D"/>
          <w:spacing w:val="0"/>
          <w:position w:val="-2"/>
          <w:sz w:val="40"/>
          <w:szCs w:val="40"/>
          <w:u w:val="single" w:color="4F81BC"/>
        </w:rPr>
        <w:t>e</w:t>
      </w:r>
      <w:r>
        <w:rPr>
          <w:rFonts w:cs="Cambria" w:hAnsi="Cambria" w:eastAsia="Cambria" w:ascii="Cambria"/>
          <w:color w:val="17355D"/>
          <w:spacing w:val="0"/>
          <w:position w:val="-2"/>
          <w:sz w:val="40"/>
          <w:szCs w:val="40"/>
          <w:u w:val="single" w:color="4F81BC"/>
        </w:rPr>
      </w:r>
      <w:r>
        <w:rPr>
          <w:rFonts w:cs="Cambria" w:hAnsi="Cambria" w:eastAsia="Cambria" w:ascii="Cambria"/>
          <w:color w:val="17355D"/>
          <w:spacing w:val="-3"/>
          <w:position w:val="-2"/>
          <w:sz w:val="40"/>
          <w:szCs w:val="40"/>
          <w:u w:val="single" w:color="4F81BC"/>
        </w:rPr>
        <w:t> </w:t>
      </w:r>
      <w:r>
        <w:rPr>
          <w:rFonts w:cs="Cambria" w:hAnsi="Cambria" w:eastAsia="Cambria" w:ascii="Cambria"/>
          <w:color w:val="17355D"/>
          <w:spacing w:val="-3"/>
          <w:position w:val="-2"/>
          <w:sz w:val="40"/>
          <w:szCs w:val="40"/>
          <w:u w:val="single" w:color="4F81BC"/>
        </w:rPr>
      </w:r>
      <w:r>
        <w:rPr>
          <w:rFonts w:cs="Cambria" w:hAnsi="Cambria" w:eastAsia="Cambria" w:ascii="Cambria"/>
          <w:color w:val="17355D"/>
          <w:spacing w:val="0"/>
          <w:position w:val="-2"/>
          <w:sz w:val="40"/>
          <w:szCs w:val="40"/>
          <w:u w:val="single" w:color="4F81BC"/>
        </w:rPr>
        <w:t>de</w:t>
      </w:r>
      <w:r>
        <w:rPr>
          <w:rFonts w:cs="Cambria" w:hAnsi="Cambria" w:eastAsia="Cambria" w:ascii="Cambria"/>
          <w:color w:val="17355D"/>
          <w:spacing w:val="0"/>
          <w:position w:val="-2"/>
          <w:sz w:val="40"/>
          <w:szCs w:val="40"/>
          <w:u w:val="single" w:color="4F81BC"/>
        </w:rPr>
      </w:r>
      <w:r>
        <w:rPr>
          <w:rFonts w:cs="Cambria" w:hAnsi="Cambria" w:eastAsia="Cambria" w:ascii="Cambria"/>
          <w:color w:val="17355D"/>
          <w:spacing w:val="0"/>
          <w:position w:val="-2"/>
          <w:sz w:val="40"/>
          <w:szCs w:val="40"/>
          <w:u w:val="single" w:color="4F81BC"/>
        </w:rPr>
        <w:t>s</w:t>
      </w:r>
      <w:r>
        <w:rPr>
          <w:rFonts w:cs="Cambria" w:hAnsi="Cambria" w:eastAsia="Cambria" w:ascii="Cambria"/>
          <w:color w:val="17355D"/>
          <w:spacing w:val="0"/>
          <w:position w:val="-2"/>
          <w:sz w:val="40"/>
          <w:szCs w:val="40"/>
          <w:u w:val="single" w:color="4F81BC"/>
        </w:rPr>
      </w:r>
      <w:r>
        <w:rPr>
          <w:rFonts w:cs="Cambria" w:hAnsi="Cambria" w:eastAsia="Cambria" w:ascii="Cambria"/>
          <w:color w:val="17355D"/>
          <w:spacing w:val="-1"/>
          <w:position w:val="-2"/>
          <w:sz w:val="40"/>
          <w:szCs w:val="40"/>
          <w:u w:val="single" w:color="4F81BC"/>
        </w:rPr>
        <w:t> </w:t>
      </w:r>
      <w:r>
        <w:rPr>
          <w:rFonts w:cs="Cambria" w:hAnsi="Cambria" w:eastAsia="Cambria" w:ascii="Cambria"/>
          <w:color w:val="17355D"/>
          <w:spacing w:val="-1"/>
          <w:position w:val="-2"/>
          <w:sz w:val="40"/>
          <w:szCs w:val="40"/>
          <w:u w:val="single" w:color="4F81BC"/>
        </w:rPr>
      </w:r>
      <w:r>
        <w:rPr>
          <w:rFonts w:cs="Cambria" w:hAnsi="Cambria" w:eastAsia="Cambria" w:ascii="Cambria"/>
          <w:color w:val="17355D"/>
          <w:spacing w:val="1"/>
          <w:position w:val="-2"/>
          <w:sz w:val="40"/>
          <w:szCs w:val="40"/>
          <w:u w:val="single" w:color="4F81BC"/>
        </w:rPr>
        <w:t>t</w:t>
      </w:r>
      <w:r>
        <w:rPr>
          <w:rFonts w:cs="Cambria" w:hAnsi="Cambria" w:eastAsia="Cambria" w:ascii="Cambria"/>
          <w:color w:val="17355D"/>
          <w:spacing w:val="1"/>
          <w:position w:val="-2"/>
          <w:sz w:val="40"/>
          <w:szCs w:val="40"/>
          <w:u w:val="single" w:color="4F81BC"/>
        </w:rPr>
      </w:r>
      <w:r>
        <w:rPr>
          <w:rFonts w:cs="Cambria" w:hAnsi="Cambria" w:eastAsia="Cambria" w:ascii="Cambria"/>
          <w:color w:val="17355D"/>
          <w:spacing w:val="0"/>
          <w:position w:val="-2"/>
          <w:sz w:val="40"/>
          <w:szCs w:val="40"/>
          <w:u w:val="single" w:color="4F81BC"/>
        </w:rPr>
        <w:t>âc</w:t>
      </w:r>
      <w:r>
        <w:rPr>
          <w:rFonts w:cs="Cambria" w:hAnsi="Cambria" w:eastAsia="Cambria" w:ascii="Cambria"/>
          <w:color w:val="17355D"/>
          <w:spacing w:val="-3"/>
          <w:position w:val="-2"/>
          <w:sz w:val="40"/>
          <w:szCs w:val="40"/>
          <w:u w:val="single" w:color="4F81BC"/>
        </w:rPr>
        <w:t>h</w:t>
      </w:r>
      <w:r>
        <w:rPr>
          <w:rFonts w:cs="Cambria" w:hAnsi="Cambria" w:eastAsia="Cambria" w:ascii="Cambria"/>
          <w:color w:val="17355D"/>
          <w:spacing w:val="-3"/>
          <w:position w:val="-2"/>
          <w:sz w:val="40"/>
          <w:szCs w:val="40"/>
          <w:u w:val="single" w:color="4F81BC"/>
        </w:rPr>
      </w:r>
      <w:r>
        <w:rPr>
          <w:rFonts w:cs="Cambria" w:hAnsi="Cambria" w:eastAsia="Cambria" w:ascii="Cambria"/>
          <w:color w:val="17355D"/>
          <w:spacing w:val="0"/>
          <w:position w:val="-2"/>
          <w:sz w:val="40"/>
          <w:szCs w:val="40"/>
          <w:u w:val="single" w:color="4F81BC"/>
        </w:rPr>
        <w:t>es</w:t>
      </w:r>
      <w:r>
        <w:rPr>
          <w:rFonts w:cs="Cambria" w:hAnsi="Cambria" w:eastAsia="Cambria" w:ascii="Cambria"/>
          <w:color w:val="17355D"/>
          <w:spacing w:val="0"/>
          <w:position w:val="-2"/>
          <w:sz w:val="40"/>
          <w:szCs w:val="40"/>
          <w:u w:val="single" w:color="4F81BC"/>
        </w:rPr>
      </w:r>
      <w:r>
        <w:rPr>
          <w:rFonts w:cs="Cambria" w:hAnsi="Cambria" w:eastAsia="Cambria" w:ascii="Cambria"/>
          <w:color w:val="17355D"/>
          <w:spacing w:val="0"/>
          <w:position w:val="-2"/>
          <w:sz w:val="40"/>
          <w:szCs w:val="40"/>
          <w:u w:val="single" w:color="4F81BC"/>
        </w:rPr>
        <w:t> </w:t>
      </w:r>
      <w:r>
        <w:rPr>
          <w:rFonts w:cs="Cambria" w:hAnsi="Cambria" w:eastAsia="Cambria" w:ascii="Cambria"/>
          <w:color w:val="17355D"/>
          <w:spacing w:val="0"/>
          <w:position w:val="-2"/>
          <w:sz w:val="40"/>
          <w:szCs w:val="40"/>
          <w:u w:val="single" w:color="4F81BC"/>
        </w:rPr>
        <w:tab/>
      </w:r>
      <w:r>
        <w:rPr>
          <w:rFonts w:cs="Cambria" w:hAnsi="Cambria" w:eastAsia="Cambria" w:ascii="Cambria"/>
          <w:color w:val="17355D"/>
          <w:spacing w:val="0"/>
          <w:position w:val="-2"/>
          <w:sz w:val="40"/>
          <w:szCs w:val="40"/>
          <w:u w:val="single" w:color="4F81BC"/>
        </w:rPr>
      </w:r>
      <w:r>
        <w:rPr>
          <w:rFonts w:cs="Cambria" w:hAnsi="Cambria" w:eastAsia="Cambria" w:ascii="Cambria"/>
          <w:color w:val="17355D"/>
          <w:spacing w:val="0"/>
          <w:position w:val="-2"/>
          <w:sz w:val="40"/>
          <w:szCs w:val="40"/>
        </w:rPr>
      </w:r>
      <w:r>
        <w:rPr>
          <w:rFonts w:cs="Cambria" w:hAnsi="Cambria" w:eastAsia="Cambria" w:ascii="Cambria"/>
          <w:color w:val="000000"/>
          <w:spacing w:val="0"/>
          <w:position w:val="0"/>
          <w:sz w:val="40"/>
          <w:szCs w:val="40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21" w:lineRule="exact" w:line="300"/>
        <w:ind w:left="256"/>
      </w:pPr>
      <w:r>
        <w:rPr>
          <w:rFonts w:cs="Cambria" w:hAnsi="Cambria" w:eastAsia="Cambria" w:ascii="Cambria"/>
          <w:color w:val="4F81BC"/>
          <w:spacing w:val="13"/>
          <w:w w:val="100"/>
          <w:position w:val="-1"/>
          <w:sz w:val="28"/>
          <w:szCs w:val="28"/>
        </w:rPr>
        <w:t>P</w:t>
      </w:r>
      <w:r>
        <w:rPr>
          <w:rFonts w:cs="Cambria" w:hAnsi="Cambria" w:eastAsia="Cambria" w:ascii="Cambria"/>
          <w:color w:val="4F81BC"/>
          <w:spacing w:val="15"/>
          <w:w w:val="100"/>
          <w:position w:val="-1"/>
          <w:sz w:val="28"/>
          <w:szCs w:val="28"/>
        </w:rPr>
        <w:t>l</w:t>
      </w:r>
      <w:r>
        <w:rPr>
          <w:rFonts w:cs="Cambria" w:hAnsi="Cambria" w:eastAsia="Cambria" w:ascii="Cambria"/>
          <w:color w:val="4F81BC"/>
          <w:spacing w:val="14"/>
          <w:w w:val="100"/>
          <w:position w:val="-1"/>
          <w:sz w:val="28"/>
          <w:szCs w:val="28"/>
        </w:rPr>
        <w:t>a</w:t>
      </w:r>
      <w:r>
        <w:rPr>
          <w:rFonts w:cs="Cambria" w:hAnsi="Cambria" w:eastAsia="Cambria" w:ascii="Cambria"/>
          <w:color w:val="4F81BC"/>
          <w:spacing w:val="0"/>
          <w:w w:val="100"/>
          <w:position w:val="-1"/>
          <w:sz w:val="28"/>
          <w:szCs w:val="28"/>
        </w:rPr>
        <w:t>n</w:t>
      </w:r>
      <w:r>
        <w:rPr>
          <w:rFonts w:cs="Cambria" w:hAnsi="Cambria" w:eastAsia="Cambria" w:ascii="Cambria"/>
          <w:color w:val="4F81BC"/>
          <w:spacing w:val="29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color w:val="4F81BC"/>
          <w:spacing w:val="14"/>
          <w:w w:val="100"/>
          <w:position w:val="-1"/>
          <w:sz w:val="28"/>
          <w:szCs w:val="28"/>
        </w:rPr>
        <w:t>d</w:t>
      </w:r>
      <w:r>
        <w:rPr>
          <w:rFonts w:cs="Cambria" w:hAnsi="Cambria" w:eastAsia="Cambria" w:ascii="Cambria"/>
          <w:color w:val="4F81BC"/>
          <w:spacing w:val="0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color w:val="4F81BC"/>
          <w:spacing w:val="29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color w:val="4F81BC"/>
          <w:spacing w:val="0"/>
          <w:w w:val="100"/>
          <w:position w:val="-1"/>
          <w:sz w:val="28"/>
          <w:szCs w:val="28"/>
        </w:rPr>
        <w:t>M</w:t>
      </w:r>
      <w:r>
        <w:rPr>
          <w:rFonts w:cs="Cambria" w:hAnsi="Cambria" w:eastAsia="Cambria" w:ascii="Cambria"/>
          <w:color w:val="4F81BC"/>
          <w:spacing w:val="-46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color w:val="4F81BC"/>
          <w:spacing w:val="14"/>
          <w:w w:val="100"/>
          <w:position w:val="-1"/>
          <w:sz w:val="28"/>
          <w:szCs w:val="28"/>
        </w:rPr>
        <w:t>a</w:t>
      </w:r>
      <w:r>
        <w:rPr>
          <w:rFonts w:cs="Cambria" w:hAnsi="Cambria" w:eastAsia="Cambria" w:ascii="Cambria"/>
          <w:color w:val="4F81BC"/>
          <w:spacing w:val="13"/>
          <w:w w:val="100"/>
          <w:position w:val="-1"/>
          <w:sz w:val="28"/>
          <w:szCs w:val="28"/>
        </w:rPr>
        <w:t>n</w:t>
      </w:r>
      <w:r>
        <w:rPr>
          <w:rFonts w:cs="Cambria" w:hAnsi="Cambria" w:eastAsia="Cambria" w:ascii="Cambria"/>
          <w:color w:val="4F81BC"/>
          <w:spacing w:val="14"/>
          <w:w w:val="100"/>
          <w:position w:val="-1"/>
          <w:sz w:val="28"/>
          <w:szCs w:val="28"/>
        </w:rPr>
        <w:t>a</w:t>
      </w:r>
      <w:r>
        <w:rPr>
          <w:rFonts w:cs="Cambria" w:hAnsi="Cambria" w:eastAsia="Cambria" w:ascii="Cambria"/>
          <w:color w:val="4F81BC"/>
          <w:spacing w:val="15"/>
          <w:w w:val="100"/>
          <w:position w:val="-1"/>
          <w:sz w:val="28"/>
          <w:szCs w:val="28"/>
        </w:rPr>
        <w:t>g</w:t>
      </w:r>
      <w:r>
        <w:rPr>
          <w:rFonts w:cs="Cambria" w:hAnsi="Cambria" w:eastAsia="Cambria" w:ascii="Cambria"/>
          <w:color w:val="4F81BC"/>
          <w:spacing w:val="0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color w:val="4F81BC"/>
          <w:spacing w:val="-45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color w:val="4F81BC"/>
          <w:spacing w:val="0"/>
          <w:w w:val="100"/>
          <w:position w:val="-1"/>
          <w:sz w:val="28"/>
          <w:szCs w:val="28"/>
        </w:rPr>
        <w:t>m</w:t>
      </w:r>
      <w:r>
        <w:rPr>
          <w:rFonts w:cs="Cambria" w:hAnsi="Cambria" w:eastAsia="Cambria" w:ascii="Cambria"/>
          <w:color w:val="4F81BC"/>
          <w:spacing w:val="-46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color w:val="4F81BC"/>
          <w:spacing w:val="14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color w:val="4F81BC"/>
          <w:spacing w:val="13"/>
          <w:w w:val="100"/>
          <w:position w:val="-1"/>
          <w:sz w:val="28"/>
          <w:szCs w:val="28"/>
        </w:rPr>
        <w:t>n</w:t>
      </w:r>
      <w:r>
        <w:rPr>
          <w:rFonts w:cs="Cambria" w:hAnsi="Cambria" w:eastAsia="Cambria" w:ascii="Cambria"/>
          <w:color w:val="4F81BC"/>
          <w:spacing w:val="0"/>
          <w:w w:val="100"/>
          <w:position w:val="-1"/>
          <w:sz w:val="28"/>
          <w:szCs w:val="28"/>
        </w:rPr>
        <w:t>t</w:t>
      </w:r>
      <w:r>
        <w:rPr>
          <w:rFonts w:cs="Cambria" w:hAnsi="Cambria" w:eastAsia="Cambria" w:ascii="Cambria"/>
          <w:color w:val="4F81BC"/>
          <w:spacing w:val="30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color w:val="4F81BC"/>
          <w:spacing w:val="14"/>
          <w:w w:val="100"/>
          <w:position w:val="-1"/>
          <w:sz w:val="28"/>
          <w:szCs w:val="28"/>
        </w:rPr>
        <w:t>d</w:t>
      </w:r>
      <w:r>
        <w:rPr>
          <w:rFonts w:cs="Cambria" w:hAnsi="Cambria" w:eastAsia="Cambria" w:ascii="Cambria"/>
          <w:color w:val="4F81BC"/>
          <w:spacing w:val="0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color w:val="4F81BC"/>
          <w:spacing w:val="29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color w:val="4F81BC"/>
          <w:spacing w:val="13"/>
          <w:w w:val="100"/>
          <w:position w:val="-1"/>
          <w:sz w:val="28"/>
          <w:szCs w:val="28"/>
        </w:rPr>
        <w:t>P</w:t>
      </w:r>
      <w:r>
        <w:rPr>
          <w:rFonts w:cs="Cambria" w:hAnsi="Cambria" w:eastAsia="Cambria" w:ascii="Cambria"/>
          <w:color w:val="4F81BC"/>
          <w:spacing w:val="13"/>
          <w:w w:val="100"/>
          <w:position w:val="-1"/>
          <w:sz w:val="28"/>
          <w:szCs w:val="28"/>
        </w:rPr>
        <w:t>r</w:t>
      </w:r>
      <w:r>
        <w:rPr>
          <w:rFonts w:cs="Cambria" w:hAnsi="Cambria" w:eastAsia="Cambria" w:ascii="Cambria"/>
          <w:color w:val="4F81BC"/>
          <w:spacing w:val="0"/>
          <w:w w:val="100"/>
          <w:position w:val="-1"/>
          <w:sz w:val="28"/>
          <w:szCs w:val="28"/>
        </w:rPr>
        <w:t>o</w:t>
      </w:r>
      <w:r>
        <w:rPr>
          <w:rFonts w:cs="Cambria" w:hAnsi="Cambria" w:eastAsia="Cambria" w:ascii="Cambria"/>
          <w:color w:val="4F81BC"/>
          <w:spacing w:val="-45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color w:val="4F81BC"/>
          <w:spacing w:val="14"/>
          <w:w w:val="100"/>
          <w:position w:val="-1"/>
          <w:sz w:val="28"/>
          <w:szCs w:val="28"/>
        </w:rPr>
        <w:t>j</w:t>
      </w:r>
      <w:r>
        <w:rPr>
          <w:rFonts w:cs="Cambria" w:hAnsi="Cambria" w:eastAsia="Cambria" w:ascii="Cambria"/>
          <w:color w:val="4F81BC"/>
          <w:spacing w:val="14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color w:val="4F81BC"/>
          <w:spacing w:val="0"/>
          <w:w w:val="100"/>
          <w:position w:val="-1"/>
          <w:sz w:val="28"/>
          <w:szCs w:val="28"/>
        </w:rPr>
        <w:t>t</w:t>
      </w:r>
      <w:r>
        <w:rPr>
          <w:rFonts w:cs="Cambria" w:hAnsi="Cambria" w:eastAsia="Cambria" w:ascii="Cambria"/>
          <w:color w:val="000000"/>
          <w:spacing w:val="0"/>
          <w:w w:val="100"/>
          <w:position w:val="0"/>
          <w:sz w:val="28"/>
          <w:szCs w:val="28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86" w:hRule="exact"/>
        </w:trPr>
        <w:tc>
          <w:tcPr>
            <w:tcW w:w="2415" w:type="dxa"/>
            <w:tcBorders>
              <w:top w:val="single" w:sz="12" w:space="0" w:color="999999"/>
              <w:left w:val="single" w:sz="5" w:space="0" w:color="C0C0C0"/>
              <w:bottom w:val="single" w:sz="7" w:space="0" w:color="F3F3F3"/>
              <w:right w:val="single" w:sz="5" w:space="0" w:color="C0C0C0"/>
            </w:tcBorders>
            <w:shd w:val="clear" w:color="auto" w:fill="F3F3F3"/>
          </w:tcPr>
          <w:p>
            <w:pPr>
              <w:rPr>
                <w:sz w:val="19"/>
                <w:szCs w:val="19"/>
              </w:rPr>
              <w:jc w:val="left"/>
              <w:spacing w:before="7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ahoma" w:hAnsi="Tahoma" w:eastAsia="Tahoma" w:ascii="Tahoma"/>
                <w:sz w:val="14"/>
                <w:szCs w:val="14"/>
              </w:rPr>
              <w:jc w:val="left"/>
              <w:ind w:left="81"/>
            </w:pP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R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D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A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C</w:t>
            </w:r>
            <w:r>
              <w:rPr>
                <w:rFonts w:cs="Tahoma" w:hAnsi="Tahoma" w:eastAsia="Tahoma" w:ascii="Tahoma"/>
                <w:b/>
                <w:color w:val="808080"/>
                <w:spacing w:val="6"/>
                <w:w w:val="100"/>
                <w:sz w:val="14"/>
                <w:szCs w:val="14"/>
              </w:rPr>
              <w:t>T</w:t>
            </w:r>
            <w:r>
              <w:rPr>
                <w:rFonts w:cs="Tahoma" w:hAnsi="Tahoma" w:eastAsia="Tahoma" w:ascii="Tahoma"/>
                <w:b/>
                <w:color w:val="808080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O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Tahoma" w:hAnsi="Tahoma" w:eastAsia="Tahoma" w:ascii="Tahoma"/>
                <w:b/>
                <w:color w:val="808080"/>
                <w:spacing w:val="2"/>
                <w:w w:val="10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b/>
                <w:color w:val="808080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U</w:t>
            </w:r>
            <w:r>
              <w:rPr>
                <w:rFonts w:cs="Tahoma" w:hAnsi="Tahoma" w:eastAsia="Tahoma" w:ascii="Tahoma"/>
                <w:b/>
                <w:color w:val="808080"/>
                <w:spacing w:val="8"/>
                <w:w w:val="10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D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O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S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S</w:t>
            </w:r>
            <w:r>
              <w:rPr>
                <w:rFonts w:cs="Tahoma" w:hAnsi="Tahoma" w:eastAsia="Tahoma" w:ascii="Tahoma"/>
                <w:b/>
                <w:color w:val="808080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P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M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P</w:t>
            </w:r>
            <w:r>
              <w:rPr>
                <w:rFonts w:cs="Tahoma" w:hAnsi="Tahoma" w:eastAsia="Tahoma" w:ascii="Tahoma"/>
                <w:color w:val="000000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6947" w:type="dxa"/>
            <w:tcBorders>
              <w:top w:val="single" w:sz="12" w:space="0" w:color="999999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8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Rédact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Calibri" w:hAnsi="Calibri" w:eastAsia="Calibri" w:ascii="Calibri"/>
                <w:spacing w:val="4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Calibri" w:hAnsi="Calibri" w:eastAsia="Calibri" w:ascii="Calibri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’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Calibri" w:hAnsi="Calibri" w:eastAsia="Calibri" w:ascii="Calibri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Calibri" w:hAnsi="Calibri" w:eastAsia="Calibri" w:ascii="Calibri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ents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Calibri" w:hAnsi="Calibri" w:eastAsia="Calibri" w:ascii="Calibri"/>
                <w:spacing w:val="4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titua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Calibri" w:hAnsi="Calibri" w:eastAsia="Calibri" w:ascii="Calibri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Calibri" w:hAnsi="Calibri" w:eastAsia="Calibri" w:ascii="Calibri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Calibri" w:hAnsi="Calibri" w:eastAsia="Calibri" w:ascii="Calibri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3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jet</w:t>
            </w:r>
          </w:p>
        </w:tc>
      </w:tr>
      <w:tr>
        <w:trPr>
          <w:trHeight w:val="398" w:hRule="exact"/>
        </w:trPr>
        <w:tc>
          <w:tcPr>
            <w:tcW w:w="2415" w:type="dxa"/>
            <w:tcBorders>
              <w:top w:val="single" w:sz="7" w:space="0" w:color="F3F3F3"/>
              <w:left w:val="single" w:sz="5" w:space="0" w:color="C0C0C0"/>
              <w:bottom w:val="single" w:sz="7" w:space="0" w:color="F3F3F3"/>
              <w:right w:val="single" w:sz="5" w:space="0" w:color="C0C0C0"/>
            </w:tcBorders>
            <w:shd w:val="clear" w:color="auto" w:fill="F3F3F3"/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ahoma" w:hAnsi="Tahoma" w:eastAsia="Tahoma" w:ascii="Tahoma"/>
                <w:sz w:val="14"/>
                <w:szCs w:val="14"/>
              </w:rPr>
              <w:jc w:val="left"/>
              <w:ind w:left="81"/>
            </w:pP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D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I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A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G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R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A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M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M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b/>
                <w:color w:val="808080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8"/>
                <w:w w:val="10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G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A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N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T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Tahoma" w:hAnsi="Tahoma" w:eastAsia="Tahoma" w:ascii="Tahoma"/>
                <w:color w:val="000000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6947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6"/>
              <w:ind w:left="8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Ela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tt</w:t>
            </w:r>
          </w:p>
        </w:tc>
      </w:tr>
    </w:tbl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21" w:lineRule="exact" w:line="300"/>
        <w:ind w:left="256"/>
      </w:pPr>
      <w:r>
        <w:rPr>
          <w:rFonts w:cs="Cambria" w:hAnsi="Cambria" w:eastAsia="Cambria" w:ascii="Cambria"/>
          <w:color w:val="4F81BC"/>
          <w:spacing w:val="13"/>
          <w:w w:val="100"/>
          <w:position w:val="-1"/>
          <w:sz w:val="28"/>
          <w:szCs w:val="28"/>
        </w:rPr>
        <w:t>D</w:t>
      </w:r>
      <w:r>
        <w:rPr>
          <w:rFonts w:cs="Cambria" w:hAnsi="Cambria" w:eastAsia="Cambria" w:ascii="Cambria"/>
          <w:color w:val="4F81BC"/>
          <w:spacing w:val="14"/>
          <w:w w:val="100"/>
          <w:position w:val="-1"/>
          <w:sz w:val="28"/>
          <w:szCs w:val="28"/>
        </w:rPr>
        <w:t>o</w:t>
      </w:r>
      <w:r>
        <w:rPr>
          <w:rFonts w:cs="Cambria" w:hAnsi="Cambria" w:eastAsia="Cambria" w:ascii="Cambria"/>
          <w:color w:val="4F81BC"/>
          <w:spacing w:val="15"/>
          <w:w w:val="100"/>
          <w:position w:val="-1"/>
          <w:sz w:val="28"/>
          <w:szCs w:val="28"/>
        </w:rPr>
        <w:t>c</w:t>
      </w:r>
      <w:r>
        <w:rPr>
          <w:rFonts w:cs="Cambria" w:hAnsi="Cambria" w:eastAsia="Cambria" w:ascii="Cambria"/>
          <w:color w:val="4F81BC"/>
          <w:spacing w:val="15"/>
          <w:w w:val="100"/>
          <w:position w:val="-1"/>
          <w:sz w:val="28"/>
          <w:szCs w:val="28"/>
        </w:rPr>
        <w:t>u</w:t>
      </w:r>
      <w:r>
        <w:rPr>
          <w:rFonts w:cs="Cambria" w:hAnsi="Cambria" w:eastAsia="Cambria" w:ascii="Cambria"/>
          <w:color w:val="4F81BC"/>
          <w:spacing w:val="13"/>
          <w:w w:val="100"/>
          <w:position w:val="-1"/>
          <w:sz w:val="28"/>
          <w:szCs w:val="28"/>
        </w:rPr>
        <w:t>m</w:t>
      </w:r>
      <w:r>
        <w:rPr>
          <w:rFonts w:cs="Cambria" w:hAnsi="Cambria" w:eastAsia="Cambria" w:ascii="Cambria"/>
          <w:color w:val="4F81BC"/>
          <w:spacing w:val="14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color w:val="4F81BC"/>
          <w:spacing w:val="13"/>
          <w:w w:val="100"/>
          <w:position w:val="-1"/>
          <w:sz w:val="28"/>
          <w:szCs w:val="28"/>
        </w:rPr>
        <w:t>n</w:t>
      </w:r>
      <w:r>
        <w:rPr>
          <w:rFonts w:cs="Cambria" w:hAnsi="Cambria" w:eastAsia="Cambria" w:ascii="Cambria"/>
          <w:color w:val="4F81BC"/>
          <w:spacing w:val="15"/>
          <w:w w:val="100"/>
          <w:position w:val="-1"/>
          <w:sz w:val="28"/>
          <w:szCs w:val="28"/>
        </w:rPr>
        <w:t>t</w:t>
      </w:r>
      <w:r>
        <w:rPr>
          <w:rFonts w:cs="Cambria" w:hAnsi="Cambria" w:eastAsia="Cambria" w:ascii="Cambria"/>
          <w:color w:val="4F81BC"/>
          <w:spacing w:val="0"/>
          <w:w w:val="100"/>
          <w:position w:val="-1"/>
          <w:sz w:val="28"/>
          <w:szCs w:val="28"/>
        </w:rPr>
        <w:t>s</w:t>
      </w:r>
      <w:r>
        <w:rPr>
          <w:rFonts w:cs="Cambria" w:hAnsi="Cambria" w:eastAsia="Cambria" w:ascii="Cambria"/>
          <w:color w:val="4F81BC"/>
          <w:spacing w:val="29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color w:val="4F81BC"/>
          <w:spacing w:val="14"/>
          <w:w w:val="100"/>
          <w:position w:val="-1"/>
          <w:sz w:val="28"/>
          <w:szCs w:val="28"/>
        </w:rPr>
        <w:t>d</w:t>
      </w:r>
      <w:r>
        <w:rPr>
          <w:rFonts w:cs="Cambria" w:hAnsi="Cambria" w:eastAsia="Cambria" w:ascii="Cambria"/>
          <w:color w:val="4F81BC"/>
          <w:spacing w:val="0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color w:val="4F81BC"/>
          <w:spacing w:val="29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color w:val="4F81BC"/>
          <w:spacing w:val="0"/>
          <w:w w:val="100"/>
          <w:position w:val="-1"/>
          <w:sz w:val="28"/>
          <w:szCs w:val="28"/>
        </w:rPr>
        <w:t>p</w:t>
      </w:r>
      <w:r>
        <w:rPr>
          <w:rFonts w:cs="Cambria" w:hAnsi="Cambria" w:eastAsia="Cambria" w:ascii="Cambria"/>
          <w:color w:val="4F81BC"/>
          <w:spacing w:val="-45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color w:val="4F81BC"/>
          <w:spacing w:val="13"/>
          <w:w w:val="100"/>
          <w:position w:val="-1"/>
          <w:sz w:val="28"/>
          <w:szCs w:val="28"/>
        </w:rPr>
        <w:t>r</w:t>
      </w:r>
      <w:r>
        <w:rPr>
          <w:rFonts w:cs="Cambria" w:hAnsi="Cambria" w:eastAsia="Cambria" w:ascii="Cambria"/>
          <w:color w:val="4F81BC"/>
          <w:spacing w:val="0"/>
          <w:w w:val="100"/>
          <w:position w:val="-1"/>
          <w:sz w:val="28"/>
          <w:szCs w:val="28"/>
        </w:rPr>
        <w:t>o</w:t>
      </w:r>
      <w:r>
        <w:rPr>
          <w:rFonts w:cs="Cambria" w:hAnsi="Cambria" w:eastAsia="Cambria" w:ascii="Cambria"/>
          <w:color w:val="4F81BC"/>
          <w:spacing w:val="-45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color w:val="4F81BC"/>
          <w:spacing w:val="14"/>
          <w:w w:val="100"/>
          <w:position w:val="-1"/>
          <w:sz w:val="28"/>
          <w:szCs w:val="28"/>
        </w:rPr>
        <w:t>j</w:t>
      </w:r>
      <w:r>
        <w:rPr>
          <w:rFonts w:cs="Cambria" w:hAnsi="Cambria" w:eastAsia="Cambria" w:ascii="Cambria"/>
          <w:color w:val="4F81BC"/>
          <w:spacing w:val="14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color w:val="4F81BC"/>
          <w:spacing w:val="0"/>
          <w:w w:val="100"/>
          <w:position w:val="-1"/>
          <w:sz w:val="28"/>
          <w:szCs w:val="28"/>
        </w:rPr>
        <w:t>t</w:t>
      </w:r>
      <w:r>
        <w:rPr>
          <w:rFonts w:cs="Cambria" w:hAnsi="Cambria" w:eastAsia="Cambria" w:ascii="Cambria"/>
          <w:color w:val="000000"/>
          <w:spacing w:val="0"/>
          <w:w w:val="100"/>
          <w:position w:val="0"/>
          <w:sz w:val="28"/>
          <w:szCs w:val="28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86" w:hRule="exact"/>
        </w:trPr>
        <w:tc>
          <w:tcPr>
            <w:tcW w:w="2415" w:type="dxa"/>
            <w:tcBorders>
              <w:top w:val="single" w:sz="12" w:space="0" w:color="999999"/>
              <w:left w:val="single" w:sz="5" w:space="0" w:color="C0C0C0"/>
              <w:bottom w:val="single" w:sz="7" w:space="0" w:color="F3F3F3"/>
              <w:right w:val="single" w:sz="5" w:space="0" w:color="C0C0C0"/>
            </w:tcBorders>
            <w:shd w:val="clear" w:color="auto" w:fill="F3F3F3"/>
          </w:tcPr>
          <w:p>
            <w:pPr>
              <w:rPr>
                <w:sz w:val="19"/>
                <w:szCs w:val="19"/>
              </w:rPr>
              <w:jc w:val="left"/>
              <w:spacing w:before="7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ahoma" w:hAnsi="Tahoma" w:eastAsia="Tahoma" w:ascii="Tahoma"/>
                <w:sz w:val="14"/>
                <w:szCs w:val="14"/>
              </w:rPr>
              <w:jc w:val="left"/>
              <w:ind w:left="81"/>
            </w:pP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C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A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H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I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b/>
                <w:color w:val="808080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C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H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A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R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G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Tahoma" w:hAnsi="Tahoma" w:eastAsia="Tahoma" w:ascii="Tahoma"/>
                <w:color w:val="000000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6947" w:type="dxa"/>
            <w:tcBorders>
              <w:top w:val="single" w:sz="12" w:space="0" w:color="999999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83" w:right="3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Rédact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ier</w:t>
            </w:r>
            <w:r>
              <w:rPr>
                <w:rFonts w:cs="Calibri" w:hAnsi="Calibri" w:eastAsia="Calibri" w:ascii="Calibri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ent</w:t>
            </w:r>
            <w:r>
              <w:rPr>
                <w:rFonts w:cs="Calibri" w:hAnsi="Calibri" w:eastAsia="Calibri" w:ascii="Calibri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client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écisant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ech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ies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util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</w:p>
        </w:tc>
      </w:tr>
      <w:tr>
        <w:trPr>
          <w:trHeight w:val="845" w:hRule="exact"/>
        </w:trPr>
        <w:tc>
          <w:tcPr>
            <w:tcW w:w="2415" w:type="dxa"/>
            <w:tcBorders>
              <w:top w:val="single" w:sz="7" w:space="0" w:color="F3F3F3"/>
              <w:left w:val="single" w:sz="5" w:space="0" w:color="C0C0C0"/>
              <w:bottom w:val="single" w:sz="7" w:space="0" w:color="F3F3F3"/>
              <w:right w:val="single" w:sz="5" w:space="0" w:color="C0C0C0"/>
            </w:tcBorders>
            <w:shd w:val="clear" w:color="auto" w:fill="F3F3F3"/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ahoma" w:hAnsi="Tahoma" w:eastAsia="Tahoma" w:ascii="Tahoma"/>
                <w:sz w:val="14"/>
                <w:szCs w:val="14"/>
              </w:rPr>
              <w:jc w:val="left"/>
              <w:ind w:left="81"/>
            </w:pP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D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O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S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S</w:t>
            </w:r>
            <w:r>
              <w:rPr>
                <w:rFonts w:cs="Tahoma" w:hAnsi="Tahoma" w:eastAsia="Tahoma" w:ascii="Tahoma"/>
                <w:b/>
                <w:color w:val="808080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b/>
                <w:color w:val="808080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8"/>
                <w:w w:val="10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C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O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N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C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Tahoma" w:hAnsi="Tahoma" w:eastAsia="Tahoma" w:ascii="Tahoma"/>
                <w:b/>
                <w:color w:val="808080"/>
                <w:spacing w:val="6"/>
                <w:w w:val="100"/>
                <w:sz w:val="14"/>
                <w:szCs w:val="14"/>
              </w:rPr>
              <w:t>T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I</w:t>
            </w:r>
            <w:r>
              <w:rPr>
                <w:rFonts w:cs="Tahoma" w:hAnsi="Tahoma" w:eastAsia="Tahoma" w:ascii="Tahoma"/>
                <w:b/>
                <w:color w:val="808080"/>
                <w:spacing w:val="6"/>
                <w:w w:val="100"/>
                <w:sz w:val="14"/>
                <w:szCs w:val="14"/>
              </w:rPr>
              <w:t>O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Tahoma" w:hAnsi="Tahoma" w:eastAsia="Tahoma" w:ascii="Tahoma"/>
                <w:color w:val="000000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6947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both"/>
              <w:spacing w:before="10"/>
              <w:ind w:left="83" w:right="3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Rédact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ssier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d’a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lyse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icita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choix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ech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î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tre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cas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’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té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énéral,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ép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ent,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ences,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classes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packa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es)</w:t>
            </w:r>
          </w:p>
        </w:tc>
      </w:tr>
    </w:tbl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21"/>
        <w:ind w:left="256"/>
      </w:pPr>
      <w:r>
        <w:rPr>
          <w:rFonts w:cs="Cambria" w:hAnsi="Cambria" w:eastAsia="Cambria" w:ascii="Cambria"/>
          <w:color w:val="4F81BC"/>
          <w:spacing w:val="14"/>
          <w:w w:val="100"/>
          <w:sz w:val="28"/>
          <w:szCs w:val="28"/>
        </w:rPr>
        <w:t>A</w:t>
      </w:r>
      <w:r>
        <w:rPr>
          <w:rFonts w:cs="Cambria" w:hAnsi="Cambria" w:eastAsia="Cambria" w:ascii="Cambria"/>
          <w:color w:val="4F81BC"/>
          <w:spacing w:val="14"/>
          <w:w w:val="100"/>
          <w:sz w:val="28"/>
          <w:szCs w:val="28"/>
        </w:rPr>
        <w:t>p</w:t>
      </w:r>
      <w:r>
        <w:rPr>
          <w:rFonts w:cs="Cambria" w:hAnsi="Cambria" w:eastAsia="Cambria" w:ascii="Cambria"/>
          <w:color w:val="4F81BC"/>
          <w:spacing w:val="14"/>
          <w:w w:val="100"/>
          <w:sz w:val="28"/>
          <w:szCs w:val="28"/>
        </w:rPr>
        <w:t>p</w:t>
      </w:r>
      <w:r>
        <w:rPr>
          <w:rFonts w:cs="Cambria" w:hAnsi="Cambria" w:eastAsia="Cambria" w:ascii="Cambria"/>
          <w:color w:val="4F81BC"/>
          <w:spacing w:val="15"/>
          <w:w w:val="100"/>
          <w:sz w:val="28"/>
          <w:szCs w:val="28"/>
        </w:rPr>
        <w:t>l</w:t>
      </w:r>
      <w:r>
        <w:rPr>
          <w:rFonts w:cs="Cambria" w:hAnsi="Cambria" w:eastAsia="Cambria" w:ascii="Cambria"/>
          <w:color w:val="4F81BC"/>
          <w:spacing w:val="15"/>
          <w:w w:val="100"/>
          <w:sz w:val="28"/>
          <w:szCs w:val="28"/>
        </w:rPr>
        <w:t>i</w:t>
      </w:r>
      <w:r>
        <w:rPr>
          <w:rFonts w:cs="Cambria" w:hAnsi="Cambria" w:eastAsia="Cambria" w:ascii="Cambria"/>
          <w:color w:val="4F81BC"/>
          <w:spacing w:val="15"/>
          <w:w w:val="100"/>
          <w:sz w:val="28"/>
          <w:szCs w:val="28"/>
        </w:rPr>
        <w:t>c</w:t>
      </w:r>
      <w:r>
        <w:rPr>
          <w:rFonts w:cs="Cambria" w:hAnsi="Cambria" w:eastAsia="Cambria" w:ascii="Cambria"/>
          <w:color w:val="4F81BC"/>
          <w:spacing w:val="14"/>
          <w:w w:val="100"/>
          <w:sz w:val="28"/>
          <w:szCs w:val="28"/>
        </w:rPr>
        <w:t>a</w:t>
      </w:r>
      <w:r>
        <w:rPr>
          <w:rFonts w:cs="Cambria" w:hAnsi="Cambria" w:eastAsia="Cambria" w:ascii="Cambria"/>
          <w:color w:val="4F81BC"/>
          <w:spacing w:val="15"/>
          <w:w w:val="100"/>
          <w:sz w:val="28"/>
          <w:szCs w:val="28"/>
        </w:rPr>
        <w:t>t</w:t>
      </w:r>
      <w:r>
        <w:rPr>
          <w:rFonts w:cs="Cambria" w:hAnsi="Cambria" w:eastAsia="Cambria" w:ascii="Cambria"/>
          <w:color w:val="4F81BC"/>
          <w:spacing w:val="15"/>
          <w:w w:val="100"/>
          <w:sz w:val="28"/>
          <w:szCs w:val="28"/>
        </w:rPr>
        <w:t>i</w:t>
      </w:r>
      <w:r>
        <w:rPr>
          <w:rFonts w:cs="Cambria" w:hAnsi="Cambria" w:eastAsia="Cambria" w:ascii="Cambria"/>
          <w:color w:val="4F81BC"/>
          <w:spacing w:val="14"/>
          <w:w w:val="100"/>
          <w:sz w:val="28"/>
          <w:szCs w:val="28"/>
        </w:rPr>
        <w:t>o</w:t>
      </w:r>
      <w:r>
        <w:rPr>
          <w:rFonts w:cs="Cambria" w:hAnsi="Cambria" w:eastAsia="Cambria" w:ascii="Cambria"/>
          <w:color w:val="4F81BC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color w:val="000000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86" w:hRule="exact"/>
        </w:trPr>
        <w:tc>
          <w:tcPr>
            <w:tcW w:w="2415" w:type="dxa"/>
            <w:tcBorders>
              <w:top w:val="single" w:sz="12" w:space="0" w:color="999999"/>
              <w:left w:val="single" w:sz="5" w:space="0" w:color="C0C0C0"/>
              <w:bottom w:val="single" w:sz="7" w:space="0" w:color="F3F3F3"/>
              <w:right w:val="single" w:sz="5" w:space="0" w:color="C0C0C0"/>
            </w:tcBorders>
            <w:shd w:val="clear" w:color="auto" w:fill="F3F3F3"/>
          </w:tcPr>
          <w:p>
            <w:pPr>
              <w:rPr>
                <w:sz w:val="19"/>
                <w:szCs w:val="19"/>
              </w:rPr>
              <w:jc w:val="left"/>
              <w:spacing w:before="7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ahoma" w:hAnsi="Tahoma" w:eastAsia="Tahoma" w:ascii="Tahoma"/>
                <w:sz w:val="14"/>
                <w:szCs w:val="14"/>
              </w:rPr>
              <w:jc w:val="left"/>
              <w:ind w:left="81"/>
            </w:pP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P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H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A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S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b/>
                <w:color w:val="808080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8"/>
                <w:w w:val="10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b/>
                <w:color w:val="808080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V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L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O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P</w:t>
            </w:r>
            <w:r>
              <w:rPr>
                <w:rFonts w:cs="Tahoma" w:hAnsi="Tahoma" w:eastAsia="Tahoma" w:ascii="Tahoma"/>
                <w:b/>
                <w:color w:val="808080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M</w:t>
            </w:r>
            <w:r>
              <w:rPr>
                <w:rFonts w:cs="Tahoma" w:hAnsi="Tahoma" w:eastAsia="Tahoma" w:ascii="Tahoma"/>
                <w:b/>
                <w:color w:val="808080"/>
                <w:spacing w:val="8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NT</w:t>
            </w:r>
            <w:r>
              <w:rPr>
                <w:rFonts w:cs="Tahoma" w:hAnsi="Tahoma" w:eastAsia="Tahoma" w:ascii="Tahoma"/>
                <w:color w:val="000000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6947" w:type="dxa"/>
            <w:tcBorders>
              <w:top w:val="single" w:sz="12" w:space="0" w:color="999999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83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ent</w:t>
            </w:r>
            <w:r>
              <w:rPr>
                <w:rFonts w:cs="Calibri" w:hAnsi="Calibri" w:eastAsia="Calibri" w:ascii="Calibri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4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l’a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4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ent</w:t>
            </w:r>
            <w:r>
              <w:rPr>
                <w:rFonts w:cs="Calibri" w:hAnsi="Calibri" w:eastAsia="Calibri" w:ascii="Calibri"/>
                <w:spacing w:val="4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à</w:t>
            </w:r>
            <w:r>
              <w:rPr>
                <w:rFonts w:cs="Calibri" w:hAnsi="Calibri" w:eastAsia="Calibri" w:ascii="Calibri"/>
                <w:spacing w:val="4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4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4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4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ê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té</w:t>
            </w:r>
            <w:r>
              <w:rPr>
                <w:rFonts w:cs="Calibri" w:hAnsi="Calibri" w:eastAsia="Calibri" w:ascii="Calibri"/>
                <w:spacing w:val="4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et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licité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par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clie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ier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</w:p>
        </w:tc>
      </w:tr>
      <w:tr>
        <w:trPr>
          <w:trHeight w:val="398" w:hRule="exact"/>
        </w:trPr>
        <w:tc>
          <w:tcPr>
            <w:tcW w:w="2415" w:type="dxa"/>
            <w:tcBorders>
              <w:top w:val="single" w:sz="7" w:space="0" w:color="F3F3F3"/>
              <w:left w:val="single" w:sz="5" w:space="0" w:color="C0C0C0"/>
              <w:bottom w:val="single" w:sz="7" w:space="0" w:color="F3F3F3"/>
              <w:right w:val="single" w:sz="5" w:space="0" w:color="C0C0C0"/>
            </w:tcBorders>
            <w:shd w:val="clear" w:color="auto" w:fill="F3F3F3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ahoma" w:hAnsi="Tahoma" w:eastAsia="Tahoma" w:ascii="Tahoma"/>
                <w:sz w:val="14"/>
                <w:szCs w:val="14"/>
              </w:rPr>
              <w:jc w:val="left"/>
              <w:ind w:left="81"/>
            </w:pP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P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H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A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S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b/>
                <w:color w:val="808080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8"/>
                <w:w w:val="10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R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C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T</w:t>
            </w:r>
            <w:r>
              <w:rPr>
                <w:rFonts w:cs="Tahoma" w:hAnsi="Tahoma" w:eastAsia="Tahoma" w:ascii="Tahoma"/>
                <w:b/>
                <w:color w:val="808080"/>
                <w:spacing w:val="6"/>
                <w:w w:val="100"/>
                <w:sz w:val="14"/>
                <w:szCs w:val="14"/>
              </w:rPr>
              <w:t>T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color w:val="000000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6947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6"/>
              <w:ind w:left="83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l’a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sence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cl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réalis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</w:tr>
      <w:tr>
        <w:trPr>
          <w:trHeight w:val="398" w:hRule="exact"/>
        </w:trPr>
        <w:tc>
          <w:tcPr>
            <w:tcW w:w="2415" w:type="dxa"/>
            <w:tcBorders>
              <w:top w:val="single" w:sz="7" w:space="0" w:color="F3F3F3"/>
              <w:left w:val="single" w:sz="5" w:space="0" w:color="C0C0C0"/>
              <w:bottom w:val="single" w:sz="7" w:space="0" w:color="F3F3F3"/>
              <w:right w:val="single" w:sz="5" w:space="0" w:color="C0C0C0"/>
            </w:tcBorders>
            <w:shd w:val="clear" w:color="auto" w:fill="F3F3F3"/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ahoma" w:hAnsi="Tahoma" w:eastAsia="Tahoma" w:ascii="Tahoma"/>
                <w:sz w:val="14"/>
                <w:szCs w:val="14"/>
              </w:rPr>
              <w:jc w:val="left"/>
              <w:ind w:left="81"/>
            </w:pP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L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I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V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R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A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I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S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O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Tahoma" w:hAnsi="Tahoma" w:eastAsia="Tahoma" w:ascii="Tahoma"/>
                <w:color w:val="000000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6947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6"/>
              <w:ind w:left="83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ivrai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l’a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cl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ent</w:t>
            </w:r>
          </w:p>
        </w:tc>
      </w:tr>
    </w:tbl>
    <w:p>
      <w:pPr>
        <w:sectPr>
          <w:pgMar w:header="748" w:footer="1332" w:top="1220" w:bottom="280" w:left="1160" w:right="1160"/>
          <w:pgSz w:w="11920" w:h="16840"/>
        </w:sectPr>
      </w:pP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21" w:lineRule="exact" w:line="300"/>
        <w:ind w:left="1236"/>
      </w:pPr>
      <w:r>
        <w:rPr>
          <w:rFonts w:cs="Cambria" w:hAnsi="Cambria" w:eastAsia="Cambria" w:ascii="Cambria"/>
          <w:color w:val="4F81BC"/>
          <w:spacing w:val="13"/>
          <w:w w:val="100"/>
          <w:position w:val="-1"/>
          <w:sz w:val="28"/>
          <w:szCs w:val="28"/>
        </w:rPr>
        <w:t>T</w:t>
      </w:r>
      <w:r>
        <w:rPr>
          <w:rFonts w:cs="Cambria" w:hAnsi="Cambria" w:eastAsia="Cambria" w:ascii="Cambria"/>
          <w:color w:val="4F81BC"/>
          <w:spacing w:val="14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color w:val="4F81BC"/>
          <w:spacing w:val="14"/>
          <w:w w:val="100"/>
          <w:position w:val="-1"/>
          <w:sz w:val="28"/>
          <w:szCs w:val="28"/>
        </w:rPr>
        <w:t>s</w:t>
      </w:r>
      <w:r>
        <w:rPr>
          <w:rFonts w:cs="Cambria" w:hAnsi="Cambria" w:eastAsia="Cambria" w:ascii="Cambria"/>
          <w:color w:val="4F81BC"/>
          <w:spacing w:val="15"/>
          <w:w w:val="100"/>
          <w:position w:val="-1"/>
          <w:sz w:val="28"/>
          <w:szCs w:val="28"/>
        </w:rPr>
        <w:t>t</w:t>
      </w:r>
      <w:r>
        <w:rPr>
          <w:rFonts w:cs="Cambria" w:hAnsi="Cambria" w:eastAsia="Cambria" w:ascii="Cambria"/>
          <w:color w:val="4F81BC"/>
          <w:spacing w:val="0"/>
          <w:w w:val="100"/>
          <w:position w:val="-1"/>
          <w:sz w:val="28"/>
          <w:szCs w:val="28"/>
        </w:rPr>
        <w:t>s</w:t>
      </w:r>
      <w:r>
        <w:rPr>
          <w:rFonts w:cs="Cambria" w:hAnsi="Cambria" w:eastAsia="Cambria" w:ascii="Cambria"/>
          <w:color w:val="000000"/>
          <w:spacing w:val="0"/>
          <w:w w:val="100"/>
          <w:position w:val="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08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121" w:hRule="exact"/>
        </w:trPr>
        <w:tc>
          <w:tcPr>
            <w:tcW w:w="2414" w:type="dxa"/>
            <w:tcBorders>
              <w:top w:val="single" w:sz="7" w:space="0" w:color="F3F3F3"/>
              <w:left w:val="single" w:sz="5" w:space="0" w:color="C0C0C0"/>
              <w:bottom w:val="single" w:sz="12" w:space="0" w:color="999999"/>
              <w:right w:val="single" w:sz="5" w:space="0" w:color="C0C0C0"/>
            </w:tcBorders>
            <w:shd w:val="clear" w:color="auto" w:fill="F3F3F3"/>
          </w:tcPr>
          <w:p>
            <w:pPr>
              <w:rPr>
                <w:sz w:val="17"/>
                <w:szCs w:val="17"/>
              </w:rPr>
              <w:jc w:val="left"/>
              <w:spacing w:before="7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ahoma" w:hAnsi="Tahoma" w:eastAsia="Tahoma" w:ascii="Tahoma"/>
                <w:sz w:val="14"/>
                <w:szCs w:val="14"/>
              </w:rPr>
              <w:jc w:val="left"/>
              <w:ind w:left="80" w:right="682"/>
            </w:pP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L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A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B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O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R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A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T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I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O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Tahoma" w:hAnsi="Tahoma" w:eastAsia="Tahoma" w:ascii="Tahoma"/>
                <w:b/>
                <w:color w:val="808080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D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S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C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N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A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R</w:t>
            </w:r>
            <w:r>
              <w:rPr>
                <w:rFonts w:cs="Tahoma" w:hAnsi="Tahoma" w:eastAsia="Tahoma" w:ascii="Tahoma"/>
                <w:b/>
                <w:color w:val="808080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O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Tahoma" w:hAnsi="Tahoma" w:eastAsia="Tahoma" w:ascii="Tahoma"/>
                <w:b/>
                <w:color w:val="808080"/>
                <w:spacing w:val="2"/>
                <w:w w:val="10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b/>
                <w:color w:val="808080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6"/>
                <w:w w:val="10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b/>
                <w:color w:val="808080"/>
                <w:spacing w:val="6"/>
                <w:w w:val="100"/>
                <w:sz w:val="14"/>
                <w:szCs w:val="14"/>
              </w:rPr>
              <w:t>T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S</w:t>
            </w:r>
            <w:r>
              <w:rPr>
                <w:rFonts w:cs="Tahoma" w:hAnsi="Tahoma" w:eastAsia="Tahoma" w:ascii="Tahoma"/>
                <w:b/>
                <w:color w:val="808080"/>
                <w:spacing w:val="6"/>
                <w:w w:val="100"/>
                <w:sz w:val="14"/>
                <w:szCs w:val="14"/>
              </w:rPr>
              <w:t>T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Tahoma" w:hAnsi="Tahoma" w:eastAsia="Tahoma" w:ascii="Tahoma"/>
                <w:color w:val="000000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6947" w:type="dxa"/>
            <w:tcBorders>
              <w:top w:val="single" w:sz="5" w:space="0" w:color="C0C0C0"/>
              <w:left w:val="single" w:sz="5" w:space="0" w:color="C0C0C0"/>
              <w:bottom w:val="single" w:sz="12" w:space="0" w:color="999999"/>
              <w:right w:val="single" w:sz="5" w:space="0" w:color="C0C0C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201"/>
            </w:pPr>
            <w:r>
              <w:rPr>
                <w:rFonts w:cs="Wingdings" w:hAnsi="Wingdings" w:eastAsia="Wingdings" w:ascii="Wingdings"/>
                <w:spacing w:val="0"/>
                <w:w w:val="100"/>
                <w:sz w:val="22"/>
                <w:szCs w:val="22"/>
              </w:rPr>
              <w:t>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Rédact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3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3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3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3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3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clas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3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l’a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6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(tes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itair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s)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tabs>
                <w:tab w:pos="560" w:val="left"/>
              </w:tabs>
              <w:jc w:val="left"/>
              <w:ind w:left="561" w:right="37" w:hanging="360"/>
            </w:pPr>
            <w:r>
              <w:rPr>
                <w:rFonts w:cs="Wingdings" w:hAnsi="Wingdings" w:eastAsia="Wingdings" w:ascii="Wingdings"/>
                <w:spacing w:val="0"/>
                <w:w w:val="100"/>
                <w:sz w:val="22"/>
                <w:szCs w:val="22"/>
              </w:rPr>
              <w:t>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Rédact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3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l’e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l’a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’i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égr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)</w:t>
            </w:r>
          </w:p>
        </w:tc>
      </w:tr>
      <w:tr>
        <w:trPr>
          <w:trHeight w:val="523" w:hRule="exact"/>
        </w:trPr>
        <w:tc>
          <w:tcPr>
            <w:tcW w:w="2414" w:type="dxa"/>
            <w:tcBorders>
              <w:top w:val="single" w:sz="12" w:space="0" w:color="999999"/>
              <w:left w:val="single" w:sz="5" w:space="0" w:color="C0C0C0"/>
              <w:bottom w:val="single" w:sz="7" w:space="0" w:color="F3F3F3"/>
              <w:right w:val="single" w:sz="5" w:space="0" w:color="C0C0C0"/>
            </w:tcBorders>
            <w:shd w:val="clear" w:color="auto" w:fill="F3F3F3"/>
          </w:tcPr>
          <w:p>
            <w:pPr>
              <w:rPr>
                <w:sz w:val="16"/>
                <w:szCs w:val="16"/>
              </w:rPr>
              <w:jc w:val="left"/>
              <w:spacing w:before="6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Tahoma" w:hAnsi="Tahoma" w:eastAsia="Tahoma" w:ascii="Tahoma"/>
                <w:sz w:val="14"/>
                <w:szCs w:val="14"/>
              </w:rPr>
              <w:jc w:val="left"/>
              <w:ind w:left="80"/>
            </w:pP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P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H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A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S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b/>
                <w:color w:val="808080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6"/>
                <w:w w:val="10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b/>
                <w:color w:val="808080"/>
                <w:spacing w:val="6"/>
                <w:w w:val="100"/>
                <w:sz w:val="14"/>
                <w:szCs w:val="14"/>
              </w:rPr>
              <w:t>T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S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Tahoma" w:hAnsi="Tahoma" w:eastAsia="Tahoma" w:ascii="Tahoma"/>
                <w:color w:val="000000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6947" w:type="dxa"/>
            <w:tcBorders>
              <w:top w:val="single" w:sz="12" w:space="0" w:color="999999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l’a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ivant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céd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éd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és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21" w:lineRule="exact" w:line="300"/>
        <w:ind w:left="1236"/>
      </w:pPr>
      <w:r>
        <w:rPr>
          <w:rFonts w:cs="Cambria" w:hAnsi="Cambria" w:eastAsia="Cambria" w:ascii="Cambria"/>
          <w:color w:val="4F81BC"/>
          <w:spacing w:val="13"/>
          <w:w w:val="100"/>
          <w:position w:val="-1"/>
          <w:sz w:val="28"/>
          <w:szCs w:val="28"/>
        </w:rPr>
        <w:t>D</w:t>
      </w:r>
      <w:r>
        <w:rPr>
          <w:rFonts w:cs="Cambria" w:hAnsi="Cambria" w:eastAsia="Cambria" w:ascii="Cambria"/>
          <w:color w:val="4F81BC"/>
          <w:spacing w:val="14"/>
          <w:w w:val="100"/>
          <w:position w:val="-1"/>
          <w:sz w:val="28"/>
          <w:szCs w:val="28"/>
        </w:rPr>
        <w:t>o</w:t>
      </w:r>
      <w:r>
        <w:rPr>
          <w:rFonts w:cs="Cambria" w:hAnsi="Cambria" w:eastAsia="Cambria" w:ascii="Cambria"/>
          <w:color w:val="4F81BC"/>
          <w:spacing w:val="15"/>
          <w:w w:val="100"/>
          <w:position w:val="-1"/>
          <w:sz w:val="28"/>
          <w:szCs w:val="28"/>
        </w:rPr>
        <w:t>c</w:t>
      </w:r>
      <w:r>
        <w:rPr>
          <w:rFonts w:cs="Cambria" w:hAnsi="Cambria" w:eastAsia="Cambria" w:ascii="Cambria"/>
          <w:color w:val="4F81BC"/>
          <w:spacing w:val="15"/>
          <w:w w:val="100"/>
          <w:position w:val="-1"/>
          <w:sz w:val="28"/>
          <w:szCs w:val="28"/>
        </w:rPr>
        <w:t>u</w:t>
      </w:r>
      <w:r>
        <w:rPr>
          <w:rFonts w:cs="Cambria" w:hAnsi="Cambria" w:eastAsia="Cambria" w:ascii="Cambria"/>
          <w:color w:val="4F81BC"/>
          <w:spacing w:val="13"/>
          <w:w w:val="100"/>
          <w:position w:val="-1"/>
          <w:sz w:val="28"/>
          <w:szCs w:val="28"/>
        </w:rPr>
        <w:t>m</w:t>
      </w:r>
      <w:r>
        <w:rPr>
          <w:rFonts w:cs="Cambria" w:hAnsi="Cambria" w:eastAsia="Cambria" w:ascii="Cambria"/>
          <w:color w:val="4F81BC"/>
          <w:spacing w:val="14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color w:val="4F81BC"/>
          <w:spacing w:val="13"/>
          <w:w w:val="100"/>
          <w:position w:val="-1"/>
          <w:sz w:val="28"/>
          <w:szCs w:val="28"/>
        </w:rPr>
        <w:t>n</w:t>
      </w:r>
      <w:r>
        <w:rPr>
          <w:rFonts w:cs="Cambria" w:hAnsi="Cambria" w:eastAsia="Cambria" w:ascii="Cambria"/>
          <w:color w:val="4F81BC"/>
          <w:spacing w:val="15"/>
          <w:w w:val="100"/>
          <w:position w:val="-1"/>
          <w:sz w:val="28"/>
          <w:szCs w:val="28"/>
        </w:rPr>
        <w:t>t</w:t>
      </w:r>
      <w:r>
        <w:rPr>
          <w:rFonts w:cs="Cambria" w:hAnsi="Cambria" w:eastAsia="Cambria" w:ascii="Cambria"/>
          <w:color w:val="4F81BC"/>
          <w:spacing w:val="14"/>
          <w:w w:val="100"/>
          <w:position w:val="-1"/>
          <w:sz w:val="28"/>
          <w:szCs w:val="28"/>
        </w:rPr>
        <w:t>a</w:t>
      </w:r>
      <w:r>
        <w:rPr>
          <w:rFonts w:cs="Cambria" w:hAnsi="Cambria" w:eastAsia="Cambria" w:ascii="Cambria"/>
          <w:color w:val="4F81BC"/>
          <w:spacing w:val="15"/>
          <w:w w:val="100"/>
          <w:position w:val="-1"/>
          <w:sz w:val="28"/>
          <w:szCs w:val="28"/>
        </w:rPr>
        <w:t>t</w:t>
      </w:r>
      <w:r>
        <w:rPr>
          <w:rFonts w:cs="Cambria" w:hAnsi="Cambria" w:eastAsia="Cambria" w:ascii="Cambria"/>
          <w:color w:val="4F81BC"/>
          <w:spacing w:val="15"/>
          <w:w w:val="100"/>
          <w:position w:val="-1"/>
          <w:sz w:val="28"/>
          <w:szCs w:val="28"/>
        </w:rPr>
        <w:t>i</w:t>
      </w:r>
      <w:r>
        <w:rPr>
          <w:rFonts w:cs="Cambria" w:hAnsi="Cambria" w:eastAsia="Cambria" w:ascii="Cambria"/>
          <w:color w:val="4F81BC"/>
          <w:spacing w:val="14"/>
          <w:w w:val="100"/>
          <w:position w:val="-1"/>
          <w:sz w:val="28"/>
          <w:szCs w:val="28"/>
        </w:rPr>
        <w:t>o</w:t>
      </w:r>
      <w:r>
        <w:rPr>
          <w:rFonts w:cs="Cambria" w:hAnsi="Cambria" w:eastAsia="Cambria" w:ascii="Cambria"/>
          <w:color w:val="4F81BC"/>
          <w:spacing w:val="0"/>
          <w:w w:val="100"/>
          <w:position w:val="-1"/>
          <w:sz w:val="28"/>
          <w:szCs w:val="28"/>
        </w:rPr>
        <w:t>n</w:t>
      </w:r>
      <w:r>
        <w:rPr>
          <w:rFonts w:cs="Cambria" w:hAnsi="Cambria" w:eastAsia="Cambria" w:ascii="Cambria"/>
          <w:color w:val="4F81BC"/>
          <w:spacing w:val="29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color w:val="4F81BC"/>
          <w:spacing w:val="15"/>
          <w:w w:val="100"/>
          <w:position w:val="-1"/>
          <w:sz w:val="28"/>
          <w:szCs w:val="28"/>
        </w:rPr>
        <w:t>t</w:t>
      </w:r>
      <w:r>
        <w:rPr>
          <w:rFonts w:cs="Cambria" w:hAnsi="Cambria" w:eastAsia="Cambria" w:ascii="Cambria"/>
          <w:color w:val="4F81BC"/>
          <w:spacing w:val="0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color w:val="4F81BC"/>
          <w:spacing w:val="-45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color w:val="4F81BC"/>
          <w:spacing w:val="15"/>
          <w:w w:val="100"/>
          <w:position w:val="-1"/>
          <w:sz w:val="28"/>
          <w:szCs w:val="28"/>
        </w:rPr>
        <w:t>c</w:t>
      </w:r>
      <w:r>
        <w:rPr>
          <w:rFonts w:cs="Cambria" w:hAnsi="Cambria" w:eastAsia="Cambria" w:ascii="Cambria"/>
          <w:color w:val="4F81BC"/>
          <w:spacing w:val="15"/>
          <w:w w:val="100"/>
          <w:position w:val="-1"/>
          <w:sz w:val="28"/>
          <w:szCs w:val="28"/>
        </w:rPr>
        <w:t>h</w:t>
      </w:r>
      <w:r>
        <w:rPr>
          <w:rFonts w:cs="Cambria" w:hAnsi="Cambria" w:eastAsia="Cambria" w:ascii="Cambria"/>
          <w:color w:val="4F81BC"/>
          <w:spacing w:val="13"/>
          <w:w w:val="100"/>
          <w:position w:val="-1"/>
          <w:sz w:val="28"/>
          <w:szCs w:val="28"/>
        </w:rPr>
        <w:t>n</w:t>
      </w:r>
      <w:r>
        <w:rPr>
          <w:rFonts w:cs="Cambria" w:hAnsi="Cambria" w:eastAsia="Cambria" w:ascii="Cambria"/>
          <w:color w:val="4F81BC"/>
          <w:spacing w:val="15"/>
          <w:w w:val="100"/>
          <w:position w:val="-1"/>
          <w:sz w:val="28"/>
          <w:szCs w:val="28"/>
        </w:rPr>
        <w:t>i</w:t>
      </w:r>
      <w:r>
        <w:rPr>
          <w:rFonts w:cs="Cambria" w:hAnsi="Cambria" w:eastAsia="Cambria" w:ascii="Cambria"/>
          <w:color w:val="4F81BC"/>
          <w:spacing w:val="14"/>
          <w:w w:val="100"/>
          <w:position w:val="-1"/>
          <w:sz w:val="28"/>
          <w:szCs w:val="28"/>
        </w:rPr>
        <w:t>q</w:t>
      </w:r>
      <w:r>
        <w:rPr>
          <w:rFonts w:cs="Cambria" w:hAnsi="Cambria" w:eastAsia="Cambria" w:ascii="Cambria"/>
          <w:color w:val="4F81BC"/>
          <w:spacing w:val="15"/>
          <w:w w:val="100"/>
          <w:position w:val="-1"/>
          <w:sz w:val="28"/>
          <w:szCs w:val="28"/>
        </w:rPr>
        <w:t>u</w:t>
      </w:r>
      <w:r>
        <w:rPr>
          <w:rFonts w:cs="Cambria" w:hAnsi="Cambria" w:eastAsia="Cambria" w:ascii="Cambria"/>
          <w:color w:val="4F81BC"/>
          <w:spacing w:val="0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color w:val="000000"/>
          <w:spacing w:val="0"/>
          <w:w w:val="100"/>
          <w:position w:val="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08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86" w:hRule="exact"/>
        </w:trPr>
        <w:tc>
          <w:tcPr>
            <w:tcW w:w="2414" w:type="dxa"/>
            <w:tcBorders>
              <w:top w:val="single" w:sz="12" w:space="0" w:color="999999"/>
              <w:left w:val="single" w:sz="5" w:space="0" w:color="C0C0C0"/>
              <w:bottom w:val="single" w:sz="7" w:space="0" w:color="F3F3F3"/>
              <w:right w:val="single" w:sz="5" w:space="0" w:color="C0C0C0"/>
            </w:tcBorders>
            <w:shd w:val="clear" w:color="auto" w:fill="F3F3F3"/>
          </w:tcPr>
          <w:p>
            <w:pPr>
              <w:rPr>
                <w:sz w:val="19"/>
                <w:szCs w:val="19"/>
              </w:rPr>
              <w:jc w:val="left"/>
              <w:spacing w:before="7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ahoma" w:hAnsi="Tahoma" w:eastAsia="Tahoma" w:ascii="Tahoma"/>
                <w:sz w:val="14"/>
                <w:szCs w:val="14"/>
              </w:rPr>
              <w:jc w:val="left"/>
              <w:ind w:left="80"/>
            </w:pP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M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A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N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U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U</w:t>
            </w:r>
            <w:r>
              <w:rPr>
                <w:rFonts w:cs="Tahoma" w:hAnsi="Tahoma" w:eastAsia="Tahoma" w:ascii="Tahoma"/>
                <w:b/>
                <w:color w:val="808080"/>
                <w:spacing w:val="6"/>
                <w:w w:val="100"/>
                <w:sz w:val="14"/>
                <w:szCs w:val="14"/>
              </w:rPr>
              <w:t>T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I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L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I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S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A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T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U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Tahoma" w:hAnsi="Tahoma" w:eastAsia="Tahoma" w:ascii="Tahoma"/>
                <w:color w:val="000000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6947" w:type="dxa"/>
            <w:tcBorders>
              <w:top w:val="single" w:sz="12" w:space="0" w:color="999999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2"/>
              <w:ind w:left="83" w:right="3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Rédact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tilisa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eur</w:t>
            </w:r>
            <w:r>
              <w:rPr>
                <w:rFonts w:cs="Calibri" w:hAnsi="Calibri" w:eastAsia="Calibri" w:ascii="Calibri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tant</w:t>
            </w:r>
            <w:r>
              <w:rPr>
                <w:rFonts w:cs="Calibri" w:hAnsi="Calibri" w:eastAsia="Calibri" w:ascii="Calibri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récis</w:t>
            </w:r>
            <w:r>
              <w:rPr>
                <w:rFonts w:cs="Calibri" w:hAnsi="Calibri" w:eastAsia="Calibri" w:ascii="Calibri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ssi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ê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ssent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les</w:t>
            </w:r>
          </w:p>
        </w:tc>
      </w:tr>
      <w:tr>
        <w:trPr>
          <w:trHeight w:val="576" w:hRule="exact"/>
        </w:trPr>
        <w:tc>
          <w:tcPr>
            <w:tcW w:w="2414" w:type="dxa"/>
            <w:tcBorders>
              <w:top w:val="single" w:sz="7" w:space="0" w:color="F3F3F3"/>
              <w:left w:val="single" w:sz="5" w:space="0" w:color="C0C0C0"/>
              <w:bottom w:val="single" w:sz="7" w:space="0" w:color="F3F3F3"/>
              <w:right w:val="single" w:sz="5" w:space="0" w:color="C0C0C0"/>
            </w:tcBorders>
            <w:shd w:val="clear" w:color="auto" w:fill="F3F3F3"/>
          </w:tcPr>
          <w:p>
            <w:pPr>
              <w:rPr>
                <w:sz w:val="19"/>
                <w:szCs w:val="19"/>
              </w:rPr>
              <w:jc w:val="left"/>
              <w:spacing w:before="5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ahoma" w:hAnsi="Tahoma" w:eastAsia="Tahoma" w:ascii="Tahoma"/>
                <w:sz w:val="14"/>
                <w:szCs w:val="14"/>
              </w:rPr>
              <w:jc w:val="left"/>
              <w:ind w:left="80"/>
            </w:pP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M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A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N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U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A</w:t>
            </w:r>
            <w:r>
              <w:rPr>
                <w:rFonts w:cs="Tahoma" w:hAnsi="Tahoma" w:eastAsia="Tahoma" w:ascii="Tahoma"/>
                <w:b/>
                <w:color w:val="808080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M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I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N</w:t>
            </w:r>
            <w:r>
              <w:rPr>
                <w:rFonts w:cs="Tahoma" w:hAnsi="Tahoma" w:eastAsia="Tahoma" w:ascii="Tahoma"/>
                <w:b/>
                <w:color w:val="808080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S</w:t>
            </w:r>
            <w:r>
              <w:rPr>
                <w:rFonts w:cs="Tahoma" w:hAnsi="Tahoma" w:eastAsia="Tahoma" w:ascii="Tahoma"/>
                <w:b/>
                <w:color w:val="808080"/>
                <w:spacing w:val="6"/>
                <w:w w:val="100"/>
                <w:sz w:val="14"/>
                <w:szCs w:val="14"/>
              </w:rPr>
              <w:t>T</w:t>
            </w:r>
            <w:r>
              <w:rPr>
                <w:rFonts w:cs="Tahoma" w:hAnsi="Tahoma" w:eastAsia="Tahoma" w:ascii="Tahoma"/>
                <w:b/>
                <w:color w:val="808080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A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T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8"/>
                <w:w w:val="100"/>
                <w:sz w:val="14"/>
                <w:szCs w:val="14"/>
              </w:rPr>
              <w:t>U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Tahoma" w:hAnsi="Tahoma" w:eastAsia="Tahoma" w:ascii="Tahoma"/>
                <w:color w:val="000000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6947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8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Rédact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4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istra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eur</w:t>
            </w:r>
            <w:r>
              <w:rPr>
                <w:rFonts w:cs="Calibri" w:hAnsi="Calibri" w:eastAsia="Calibri" w:ascii="Calibri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sista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4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sur</w:t>
            </w:r>
            <w:r>
              <w:rPr>
                <w:rFonts w:cs="Calibri" w:hAnsi="Calibri" w:eastAsia="Calibri" w:ascii="Calibri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4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3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tant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l’a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istrati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</w:tr>
      <w:tr>
        <w:trPr>
          <w:trHeight w:val="576" w:hRule="exact"/>
        </w:trPr>
        <w:tc>
          <w:tcPr>
            <w:tcW w:w="2414" w:type="dxa"/>
            <w:tcBorders>
              <w:top w:val="single" w:sz="7" w:space="0" w:color="F3F3F3"/>
              <w:left w:val="single" w:sz="5" w:space="0" w:color="C0C0C0"/>
              <w:bottom w:val="single" w:sz="7" w:space="0" w:color="F3F3F3"/>
              <w:right w:val="single" w:sz="5" w:space="0" w:color="C0C0C0"/>
            </w:tcBorders>
            <w:shd w:val="clear" w:color="auto" w:fill="F3F3F3"/>
          </w:tcPr>
          <w:p>
            <w:pPr>
              <w:rPr>
                <w:sz w:val="19"/>
                <w:szCs w:val="19"/>
              </w:rPr>
              <w:jc w:val="left"/>
              <w:spacing w:before="5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ahoma" w:hAnsi="Tahoma" w:eastAsia="Tahoma" w:ascii="Tahoma"/>
                <w:sz w:val="14"/>
                <w:szCs w:val="14"/>
              </w:rPr>
              <w:jc w:val="left"/>
              <w:ind w:left="80"/>
            </w:pP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M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A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N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U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E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Tahoma" w:hAnsi="Tahoma" w:eastAsia="Tahoma" w:ascii="Tahoma"/>
                <w:b/>
                <w:color w:val="808080"/>
                <w:spacing w:val="3"/>
                <w:w w:val="10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D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’</w:t>
            </w:r>
            <w:r>
              <w:rPr>
                <w:rFonts w:cs="Tahoma" w:hAnsi="Tahoma" w:eastAsia="Tahoma" w:ascii="Tahoma"/>
                <w:b/>
                <w:color w:val="808080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N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S</w:t>
            </w:r>
            <w:r>
              <w:rPr>
                <w:rFonts w:cs="Tahoma" w:hAnsi="Tahoma" w:eastAsia="Tahoma" w:ascii="Tahoma"/>
                <w:b/>
                <w:color w:val="808080"/>
                <w:spacing w:val="6"/>
                <w:w w:val="100"/>
                <w:sz w:val="14"/>
                <w:szCs w:val="14"/>
              </w:rPr>
              <w:t>T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A</w:t>
            </w:r>
            <w:r>
              <w:rPr>
                <w:rFonts w:cs="Tahoma" w:hAnsi="Tahoma" w:eastAsia="Tahoma" w:ascii="Tahoma"/>
                <w:b/>
                <w:color w:val="808080"/>
                <w:spacing w:val="4"/>
                <w:w w:val="100"/>
                <w:sz w:val="14"/>
                <w:szCs w:val="14"/>
              </w:rPr>
              <w:t>L</w:t>
            </w:r>
            <w:r>
              <w:rPr>
                <w:rFonts w:cs="Tahoma" w:hAnsi="Tahoma" w:eastAsia="Tahoma" w:ascii="Tahoma"/>
                <w:b/>
                <w:color w:val="808080"/>
                <w:spacing w:val="2"/>
                <w:w w:val="100"/>
                <w:sz w:val="14"/>
                <w:szCs w:val="14"/>
              </w:rPr>
              <w:t>L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A</w:t>
            </w:r>
            <w:r>
              <w:rPr>
                <w:rFonts w:cs="Tahoma" w:hAnsi="Tahoma" w:eastAsia="Tahoma" w:ascii="Tahoma"/>
                <w:b/>
                <w:color w:val="808080"/>
                <w:spacing w:val="6"/>
                <w:w w:val="100"/>
                <w:sz w:val="14"/>
                <w:szCs w:val="14"/>
              </w:rPr>
              <w:t>T</w:t>
            </w:r>
            <w:r>
              <w:rPr>
                <w:rFonts w:cs="Tahoma" w:hAnsi="Tahoma" w:eastAsia="Tahoma" w:ascii="Tahoma"/>
                <w:b/>
                <w:color w:val="808080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Tahoma" w:hAnsi="Tahoma" w:eastAsia="Tahoma" w:ascii="Tahoma"/>
                <w:b/>
                <w:color w:val="808080"/>
                <w:spacing w:val="5"/>
                <w:w w:val="100"/>
                <w:sz w:val="14"/>
                <w:szCs w:val="14"/>
              </w:rPr>
              <w:t>O</w:t>
            </w:r>
            <w:r>
              <w:rPr>
                <w:rFonts w:cs="Tahoma" w:hAnsi="Tahoma" w:eastAsia="Tahoma" w:ascii="Tahoma"/>
                <w:b/>
                <w:color w:val="808080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Tahoma" w:hAnsi="Tahoma" w:eastAsia="Tahoma" w:ascii="Tahoma"/>
                <w:color w:val="000000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6947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8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Rédact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listant</w:t>
            </w:r>
            <w:r>
              <w:rPr>
                <w:rFonts w:cs="Calibri" w:hAnsi="Calibri" w:eastAsia="Calibri" w:ascii="Calibri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réreq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et</w:t>
            </w:r>
            <w:r>
              <w:rPr>
                <w:rFonts w:cs="Calibri" w:hAnsi="Calibri" w:eastAsia="Calibri" w:ascii="Calibri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les</w:t>
            </w:r>
            <w:r>
              <w:rPr>
                <w:rFonts w:cs="Calibri" w:hAnsi="Calibri" w:eastAsia="Calibri" w:ascii="Calibri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à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’i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stallat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’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40"/>
          <w:szCs w:val="40"/>
        </w:rPr>
        <w:tabs>
          <w:tab w:pos="10320" w:val="left"/>
        </w:tabs>
        <w:jc w:val="left"/>
        <w:spacing w:before="4" w:lineRule="exact" w:line="440"/>
        <w:ind w:left="1236"/>
      </w:pPr>
      <w:r>
        <w:rPr>
          <w:rFonts w:cs="Cambria" w:hAnsi="Cambria" w:eastAsia="Cambria" w:ascii="Cambria"/>
          <w:color w:val="17355D"/>
          <w:position w:val="-2"/>
          <w:sz w:val="40"/>
          <w:szCs w:val="40"/>
        </w:rPr>
      </w:r>
      <w:r>
        <w:rPr>
          <w:rFonts w:cs="Cambria" w:hAnsi="Cambria" w:eastAsia="Cambria" w:ascii="Cambria"/>
          <w:color w:val="17355D"/>
          <w:position w:val="-2"/>
          <w:sz w:val="40"/>
          <w:szCs w:val="40"/>
          <w:u w:val="single" w:color="4F81BC"/>
        </w:rPr>
        <w:t>WBS</w:t>
      </w:r>
      <w:r>
        <w:rPr>
          <w:rFonts w:cs="Cambria" w:hAnsi="Cambria" w:eastAsia="Cambria" w:ascii="Cambria"/>
          <w:color w:val="17355D"/>
          <w:position w:val="-2"/>
          <w:sz w:val="40"/>
          <w:szCs w:val="40"/>
          <w:u w:val="single" w:color="4F81BC"/>
        </w:rPr>
      </w:r>
      <w:r>
        <w:rPr>
          <w:rFonts w:cs="Cambria" w:hAnsi="Cambria" w:eastAsia="Cambria" w:ascii="Cambria"/>
          <w:color w:val="17355D"/>
          <w:position w:val="-2"/>
          <w:sz w:val="40"/>
          <w:szCs w:val="40"/>
          <w:u w:val="single" w:color="4F81BC"/>
        </w:rPr>
        <w:t> </w:t>
      </w:r>
      <w:r>
        <w:rPr>
          <w:rFonts w:cs="Cambria" w:hAnsi="Cambria" w:eastAsia="Cambria" w:ascii="Cambria"/>
          <w:color w:val="17355D"/>
          <w:position w:val="-2"/>
          <w:sz w:val="40"/>
          <w:szCs w:val="40"/>
          <w:u w:val="single" w:color="4F81BC"/>
        </w:rPr>
        <w:tab/>
      </w:r>
      <w:r>
        <w:rPr>
          <w:rFonts w:cs="Cambria" w:hAnsi="Cambria" w:eastAsia="Cambria" w:ascii="Cambria"/>
          <w:color w:val="17355D"/>
          <w:position w:val="-2"/>
          <w:sz w:val="40"/>
          <w:szCs w:val="40"/>
          <w:u w:val="single" w:color="4F81BC"/>
        </w:rPr>
      </w:r>
      <w:r>
        <w:rPr>
          <w:rFonts w:cs="Cambria" w:hAnsi="Cambria" w:eastAsia="Cambria" w:ascii="Cambria"/>
          <w:color w:val="17355D"/>
          <w:position w:val="-2"/>
          <w:sz w:val="40"/>
          <w:szCs w:val="40"/>
        </w:rPr>
      </w:r>
      <w:r>
        <w:rPr>
          <w:rFonts w:cs="Cambria" w:hAnsi="Cambria" w:eastAsia="Cambria" w:ascii="Cambria"/>
          <w:color w:val="000000"/>
          <w:position w:val="0"/>
          <w:sz w:val="40"/>
          <w:szCs w:val="40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spacing w:before="11" w:lineRule="auto" w:line="276"/>
        <w:ind w:left="1236" w:right="1372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Le</w:t>
      </w:r>
      <w:r>
        <w:rPr>
          <w:rFonts w:cs="Calibri" w:hAnsi="Calibri" w:eastAsia="Calibri" w:ascii="Calibri"/>
          <w:spacing w:val="4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j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4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OX</w:t>
      </w:r>
      <w:r>
        <w:rPr>
          <w:rFonts w:cs="Calibri" w:hAnsi="Calibri" w:eastAsia="Calibri" w:ascii="Calibri"/>
          <w:spacing w:val="4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est</w:t>
      </w:r>
      <w:r>
        <w:rPr>
          <w:rFonts w:cs="Calibri" w:hAnsi="Calibri" w:eastAsia="Calibri" w:ascii="Calibri"/>
          <w:spacing w:val="4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éco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le</w:t>
      </w:r>
      <w:r>
        <w:rPr>
          <w:rFonts w:cs="Calibri" w:hAnsi="Calibri" w:eastAsia="Calibri" w:ascii="Calibri"/>
          <w:spacing w:val="4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en</w:t>
      </w:r>
      <w:r>
        <w:rPr>
          <w:rFonts w:cs="Calibri" w:hAnsi="Calibri" w:eastAsia="Calibri" w:ascii="Calibri"/>
          <w:spacing w:val="4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4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ies.</w:t>
      </w:r>
      <w:r>
        <w:rPr>
          <w:rFonts w:cs="Calibri" w:hAnsi="Calibri" w:eastAsia="Calibri" w:ascii="Calibri"/>
          <w:spacing w:val="4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«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4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»</w:t>
      </w:r>
      <w:r>
        <w:rPr>
          <w:rFonts w:cs="Calibri" w:hAnsi="Calibri" w:eastAsia="Calibri" w:ascii="Calibri"/>
          <w:spacing w:val="4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orr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4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à</w:t>
      </w:r>
      <w:r>
        <w:rPr>
          <w:rFonts w:cs="Calibri" w:hAnsi="Calibri" w:eastAsia="Calibri" w:ascii="Calibri"/>
          <w:spacing w:val="4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és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je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Comme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l’i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q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e,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«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lic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»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orr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à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l’a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ion</w:t>
      </w:r>
      <w:r>
        <w:rPr>
          <w:rFonts w:cs="Calibri" w:hAnsi="Calibri" w:eastAsia="Calibri" w:ascii="Calibri"/>
          <w:spacing w:val="5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q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5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va</w:t>
      </w:r>
      <w:r>
        <w:rPr>
          <w:rFonts w:cs="Calibri" w:hAnsi="Calibri" w:eastAsia="Calibri" w:ascii="Calibri"/>
          <w:spacing w:val="5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ê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re</w:t>
      </w:r>
      <w:r>
        <w:rPr>
          <w:rFonts w:cs="Calibri" w:hAnsi="Calibri" w:eastAsia="Calibri" w:ascii="Calibri"/>
          <w:spacing w:val="5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ével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é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5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lica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ion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é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avec</w:t>
      </w:r>
      <w:r>
        <w:rPr>
          <w:rFonts w:cs="Calibri" w:hAnsi="Calibri" w:eastAsia="Calibri" w:ascii="Calibri"/>
          <w:spacing w:val="5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5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lo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s,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le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sé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are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en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vec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’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la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l’a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’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ilisa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3"/>
      </w:pPr>
      <w:r>
        <w:pict>
          <v:shape type="#_x0000_t75" style="width:577.95pt;height:207.85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pgMar w:header="748" w:footer="1332" w:top="1220" w:bottom="280" w:left="180" w:right="0"/>
      <w:pgSz w:w="1192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67.834pt;margin-top:750.79pt;width:459.65pt;height:4.54pt;mso-position-horizontal-relative:page;mso-position-vertical-relative:page;z-index:-265" coordorigin="1357,15016" coordsize="9193,91">
          <v:shape style="position:absolute;left:1388;top:15047;width:9131;height:0" coordorigin="1388,15047" coordsize="9131,0" path="m1388,15047l10519,15047e" filled="f" stroked="t" strokeweight="3.1pt" strokecolor="#612322">
            <v:path arrowok="t"/>
          </v:shape>
          <v:shape style="position:absolute;left:1388;top:15098;width:9131;height:0" coordorigin="1388,15098" coordsize="9131,0" path="m1388,15098l10519,15098e" filled="f" stroked="t" strokeweight="0.82003pt" strokecolor="#612322">
            <v:path arrowok="t"/>
          </v:shape>
          <w10:wrap type="none"/>
        </v:group>
      </w:pict>
    </w:r>
    <w:r>
      <w:pict>
        <v:shape type="#_x0000_t202" style="position:absolute;margin-left:69.824pt;margin-top:756.852pt;width:121.477pt;height:13.04pt;mso-position-horizontal-relative:page;mso-position-vertical-relative:page;z-index:-264" filled="f" stroked="f">
          <v:textbox inset="0,0,0,0">
            <w:txbxContent>
              <w:p>
                <w:pPr>
                  <w:rPr>
                    <w:rFonts w:cs="Cambria" w:hAnsi="Cambria" w:eastAsia="Cambria" w:ascii="Cambria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mbria" w:hAnsi="Cambria" w:eastAsia="Cambria" w:ascii="Cambria"/>
                    <w:spacing w:val="-1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cs="Cambria" w:hAnsi="Cambria" w:eastAsia="Cambria" w:ascii="Cambria"/>
                    <w:spacing w:val="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Cambria" w:hAnsi="Cambria" w:eastAsia="Cambria" w:ascii="Cambria"/>
                    <w:spacing w:val="1"/>
                    <w:w w:val="100"/>
                    <w:sz w:val="22"/>
                    <w:szCs w:val="22"/>
                  </w:rPr>
                  <w:t>s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2"/>
                    <w:szCs w:val="22"/>
                  </w:rPr>
                  <w:t>te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mbria" w:hAnsi="Cambria" w:eastAsia="Cambria" w:ascii="Cambria"/>
                    <w:spacing w:val="-1"/>
                    <w:w w:val="100"/>
                    <w:sz w:val="22"/>
                    <w:szCs w:val="22"/>
                  </w:rPr>
                  <w:t>d</w:t>
                </w:r>
                <w:r>
                  <w:rPr>
                    <w:rFonts w:cs="Cambria" w:hAnsi="Cambria" w:eastAsia="Cambria" w:ascii="Cambria"/>
                    <w:spacing w:val="-2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2"/>
                    <w:szCs w:val="22"/>
                  </w:rPr>
                  <w:t>s</w:t>
                </w:r>
                <w:r>
                  <w:rPr>
                    <w:rFonts w:cs="Cambria" w:hAnsi="Cambria" w:eastAsia="Cambria" w:ascii="Cambria"/>
                    <w:spacing w:val="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mbria" w:hAnsi="Cambria" w:eastAsia="Cambria" w:ascii="Cambria"/>
                    <w:spacing w:val="-1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cs="Cambria" w:hAnsi="Cambria" w:eastAsia="Cambria" w:ascii="Cambria"/>
                    <w:spacing w:val="-2"/>
                    <w:w w:val="100"/>
                    <w:sz w:val="22"/>
                    <w:szCs w:val="22"/>
                  </w:rPr>
                  <w:t>â</w:t>
                </w:r>
                <w:r>
                  <w:rPr>
                    <w:rFonts w:cs="Cambria" w:hAnsi="Cambria" w:eastAsia="Cambria" w:ascii="Cambria"/>
                    <w:spacing w:val="1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2"/>
                    <w:szCs w:val="22"/>
                  </w:rPr>
                  <w:t>h</w:t>
                </w:r>
                <w:r>
                  <w:rPr>
                    <w:rFonts w:cs="Cambria" w:hAnsi="Cambria" w:eastAsia="Cambria" w:ascii="Cambria"/>
                    <w:spacing w:val="-1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2"/>
                    <w:szCs w:val="22"/>
                  </w:rPr>
                  <w:t>s</w:t>
                </w:r>
                <w:r>
                  <w:rPr>
                    <w:rFonts w:cs="Cambria" w:hAnsi="Cambria" w:eastAsia="Cambria" w:ascii="Cambria"/>
                    <w:spacing w:val="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mbria" w:hAnsi="Cambria" w:eastAsia="Cambria" w:ascii="Cambria"/>
                    <w:spacing w:val="-1"/>
                    <w:w w:val="100"/>
                    <w:sz w:val="22"/>
                    <w:szCs w:val="22"/>
                  </w:rPr>
                  <w:t>d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2"/>
                    <w:szCs w:val="22"/>
                  </w:rPr>
                  <w:t>u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2"/>
                    <w:szCs w:val="22"/>
                  </w:rPr>
                  <w:t>p</w:t>
                </w:r>
                <w:r>
                  <w:rPr>
                    <w:rFonts w:cs="Cambria" w:hAnsi="Cambria" w:eastAsia="Cambria" w:ascii="Cambria"/>
                    <w:spacing w:val="-3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cs="Cambria" w:hAnsi="Cambria" w:eastAsia="Cambria" w:ascii="Cambria"/>
                    <w:spacing w:val="-1"/>
                    <w:w w:val="100"/>
                    <w:sz w:val="22"/>
                    <w:szCs w:val="22"/>
                  </w:rPr>
                  <w:t>j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2"/>
                    <w:szCs w:val="22"/>
                  </w:rPr>
                  <w:t>et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282.49pt;margin-top:756.852pt;width:80.3312pt;height:13.04pt;mso-position-horizontal-relative:page;mso-position-vertical-relative:page;z-index:-263" filled="f" stroked="f">
          <v:textbox inset="0,0,0,0">
            <w:txbxContent>
              <w:p>
                <w:pPr>
                  <w:rPr>
                    <w:rFonts w:cs="Cambria" w:hAnsi="Cambria" w:eastAsia="Cambria" w:ascii="Cambria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mbria" w:hAnsi="Cambria" w:eastAsia="Cambria" w:ascii="Cambria"/>
                    <w:spacing w:val="0"/>
                    <w:w w:val="100"/>
                    <w:sz w:val="22"/>
                    <w:szCs w:val="22"/>
                  </w:rPr>
                  <w:t>Jéré</w:t>
                </w:r>
                <w:r>
                  <w:rPr>
                    <w:rFonts w:cs="Cambria" w:hAnsi="Cambria" w:eastAsia="Cambria" w:ascii="Cambria"/>
                    <w:spacing w:val="-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Cambria" w:hAnsi="Cambria" w:eastAsia="Cambria" w:ascii="Cambria"/>
                    <w:spacing w:val="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mbria" w:hAnsi="Cambria" w:eastAsia="Cambria" w:ascii="Cambria"/>
                    <w:spacing w:val="-1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Cambria" w:hAnsi="Cambria" w:eastAsia="Cambria" w:ascii="Cambria"/>
                    <w:spacing w:val="-2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2"/>
                    <w:szCs w:val="22"/>
                  </w:rPr>
                  <w:t>CH</w:t>
                </w:r>
                <w:r>
                  <w:rPr>
                    <w:rFonts w:cs="Cambria" w:hAnsi="Cambria" w:eastAsia="Cambria" w:ascii="Cambria"/>
                    <w:spacing w:val="-1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2"/>
                    <w:szCs w:val="22"/>
                  </w:rPr>
                  <w:t>I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2.54pt;margin-top:756.852pt;width:33.9562pt;height:13.04pt;mso-position-horizontal-relative:page;mso-position-vertical-relative:page;z-index:-262" filled="f" stroked="f">
          <v:textbox inset="0,0,0,0">
            <w:txbxContent>
              <w:p>
                <w:pPr>
                  <w:rPr>
                    <w:rFonts w:cs="Cambria" w:hAnsi="Cambria" w:eastAsia="Cambria" w:ascii="Cambria"/>
                    <w:sz w:val="22"/>
                    <w:szCs w:val="22"/>
                  </w:rPr>
                  <w:jc w:val="left"/>
                  <w:spacing w:lineRule="exact" w:line="240"/>
                  <w:ind w:left="20"/>
                </w:pPr>
                <w:r>
                  <w:rPr>
                    <w:rFonts w:cs="Cambria" w:hAnsi="Cambria" w:eastAsia="Cambria" w:ascii="Cambria"/>
                    <w:spacing w:val="0"/>
                    <w:w w:val="100"/>
                    <w:sz w:val="22"/>
                    <w:szCs w:val="22"/>
                  </w:rPr>
                  <w:t>Pa</w:t>
                </w:r>
                <w:r>
                  <w:rPr>
                    <w:rFonts w:cs="Cambria" w:hAnsi="Cambria" w:eastAsia="Cambria" w:ascii="Cambria"/>
                    <w:spacing w:val="-2"/>
                    <w:w w:val="100"/>
                    <w:sz w:val="22"/>
                    <w:szCs w:val="22"/>
                  </w:rPr>
                  <w:t>g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fldChar w:fldCharType="begin"/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69.824pt;margin-top:36.41pt;width:50.1111pt;height:26.12pt;mso-position-horizontal-relative:page;mso-position-vertical-relative:page;z-index:-267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20"/>
                  <w:ind w:left="20"/>
                </w:pP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0"/>
                    <w:szCs w:val="20"/>
                  </w:rPr>
                  <w:t>3iL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0"/>
                    <w:szCs w:val="20"/>
                  </w:rPr>
                  <w:t>R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0"/>
                    <w:szCs w:val="20"/>
                  </w:rPr>
                  <w:t>o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0"/>
                    <w:szCs w:val="20"/>
                  </w:rPr>
                  <w:t>d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0"/>
                    <w:szCs w:val="20"/>
                  </w:rPr>
                  <w:t>z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0"/>
                    <w:sz w:val="20"/>
                    <w:szCs w:val="20"/>
                  </w:rPr>
                </w:r>
              </w:p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before="39"/>
                  <w:ind w:left="20" w:right="-30"/>
                </w:pPr>
                <w:r>
                  <w:rPr>
                    <w:rFonts w:cs="Calibri" w:hAnsi="Calibri" w:eastAsia="Calibri" w:ascii="Calibri"/>
                    <w:spacing w:val="0"/>
                    <w:w w:val="100"/>
                    <w:sz w:val="20"/>
                    <w:szCs w:val="20"/>
                  </w:rPr>
                  <w:t>28/09</w:t>
                </w:r>
                <w:r>
                  <w:rPr>
                    <w:rFonts w:cs="Calibri" w:hAnsi="Calibri" w:eastAsia="Calibri" w:ascii="Calibri"/>
                    <w:spacing w:val="2"/>
                    <w:w w:val="100"/>
                    <w:sz w:val="20"/>
                    <w:szCs w:val="20"/>
                  </w:rPr>
                  <w:t>/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0"/>
                    <w:szCs w:val="20"/>
                  </w:rPr>
                  <w:t>2015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85.1pt;margin-top:36.41pt;width:40.2853pt;height:26.12pt;mso-position-horizontal-relative:page;mso-position-vertical-relative:page;z-index:-266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center"/>
                  <w:spacing w:lineRule="exact" w:line="220"/>
                  <w:ind w:left="-15" w:right="-15"/>
                </w:pP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0"/>
                    <w:szCs w:val="20"/>
                  </w:rPr>
                  <w:t>N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0"/>
                    <w:szCs w:val="20"/>
                  </w:rPr>
                  <w:t>AO</w:t>
                </w:r>
                <w:r>
                  <w:rPr>
                    <w:rFonts w:cs="Calibri" w:hAnsi="Calibri" w:eastAsia="Calibri" w:ascii="Calibri"/>
                    <w:spacing w:val="-4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99"/>
                    <w:position w:val="1"/>
                    <w:sz w:val="20"/>
                    <w:szCs w:val="20"/>
                  </w:rPr>
                  <w:t>BOX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0"/>
                    <w:sz w:val="20"/>
                    <w:szCs w:val="20"/>
                  </w:rPr>
                </w:r>
              </w:p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center"/>
                  <w:spacing w:before="39"/>
                  <w:ind w:left="91" w:right="-15"/>
                </w:pPr>
                <w:r>
                  <w:rPr>
                    <w:rFonts w:cs="Calibri" w:hAnsi="Calibri" w:eastAsia="Calibri" w:ascii="Calibri"/>
                    <w:spacing w:val="0"/>
                    <w:w w:val="99"/>
                    <w:sz w:val="20"/>
                    <w:szCs w:val="20"/>
                  </w:rPr>
                  <w:t>L</w:t>
                </w:r>
                <w:r>
                  <w:rPr>
                    <w:rFonts w:cs="Calibri" w:hAnsi="Calibri" w:eastAsia="Calibri" w:ascii="Calibri"/>
                    <w:spacing w:val="-1"/>
                    <w:w w:val="99"/>
                    <w:sz w:val="20"/>
                    <w:szCs w:val="20"/>
                  </w:rPr>
                  <w:t>T</w:t>
                </w:r>
                <w:r>
                  <w:rPr>
                    <w:rFonts w:cs="Calibri" w:hAnsi="Calibri" w:eastAsia="Calibri" w:ascii="Calibri"/>
                    <w:spacing w:val="0"/>
                    <w:w w:val="99"/>
                    <w:sz w:val="20"/>
                    <w:szCs w:val="20"/>
                  </w:rPr>
                  <w:t>P</w:t>
                </w:r>
                <w:r>
                  <w:rPr>
                    <w:rFonts w:cs="Calibri" w:hAnsi="Calibri" w:eastAsia="Calibri" w:ascii="Calibri"/>
                    <w:spacing w:val="1"/>
                    <w:w w:val="99"/>
                    <w:sz w:val="20"/>
                    <w:szCs w:val="20"/>
                  </w:rPr>
                  <w:t>-</w:t>
                </w:r>
                <w:r>
                  <w:rPr>
                    <w:rFonts w:cs="Calibri" w:hAnsi="Calibri" w:eastAsia="Calibri" w:ascii="Calibri"/>
                    <w:spacing w:val="0"/>
                    <w:w w:val="99"/>
                    <w:sz w:val="20"/>
                    <w:szCs w:val="20"/>
                  </w:rPr>
                  <w:t>V01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